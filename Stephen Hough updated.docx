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B57A" w14:textId="77777777" w:rsidR="005A145A" w:rsidRPr="00EC6527" w:rsidRDefault="005A145A" w:rsidP="005A145A">
      <w:pPr>
        <w:pStyle w:val="Title"/>
        <w:rPr>
          <w:rFonts w:asciiTheme="minorHAnsi" w:hAnsiTheme="minorHAnsi" w:cstheme="minorHAnsi"/>
          <w:sz w:val="28"/>
          <w:szCs w:val="28"/>
          <w:u w:val="single"/>
        </w:rPr>
      </w:pPr>
      <w:r w:rsidRPr="00EC6527">
        <w:rPr>
          <w:rFonts w:asciiTheme="minorHAnsi" w:hAnsiTheme="minorHAnsi" w:cstheme="minorHAnsi"/>
          <w:sz w:val="28"/>
          <w:szCs w:val="28"/>
          <w:u w:val="single"/>
        </w:rPr>
        <w:t>Stephen Hough</w:t>
      </w:r>
    </w:p>
    <w:p w14:paraId="4C2C82FA" w14:textId="409C06F9" w:rsidR="00C87820" w:rsidRPr="00EC6527" w:rsidRDefault="00C2572B" w:rsidP="0037365B">
      <w:pPr>
        <w:pStyle w:val="NoSpacing"/>
        <w:jc w:val="center"/>
        <w:rPr>
          <w:rFonts w:cstheme="minorHAnsi"/>
          <w:sz w:val="28"/>
          <w:szCs w:val="28"/>
          <w:u w:val="single"/>
        </w:rPr>
      </w:pPr>
      <w:r w:rsidRPr="00EC6527">
        <w:rPr>
          <w:rFonts w:eastAsia="Arial" w:cstheme="minorHAnsi"/>
          <w:sz w:val="28"/>
          <w:szCs w:val="28"/>
          <w:u w:val="single"/>
        </w:rPr>
        <w:t>Worcestershire</w:t>
      </w:r>
      <w:r w:rsidRPr="00EC6527">
        <w:rPr>
          <w:rFonts w:cstheme="minorHAnsi"/>
          <w:sz w:val="28"/>
          <w:szCs w:val="28"/>
          <w:u w:val="single"/>
        </w:rPr>
        <w:t xml:space="preserve"> </w:t>
      </w:r>
      <w:r w:rsidR="0010537C" w:rsidRPr="00EC6527">
        <w:rPr>
          <w:rFonts w:eastAsia="Arial" w:cstheme="minorHAnsi"/>
          <w:sz w:val="28"/>
          <w:szCs w:val="28"/>
          <w:u w:val="single"/>
        </w:rPr>
        <w:t>WR14</w:t>
      </w:r>
    </w:p>
    <w:p w14:paraId="5EC4FA7E" w14:textId="5A4F44CA" w:rsidR="00B43CA4" w:rsidRPr="00EC6527" w:rsidRDefault="00F76D34" w:rsidP="00834FF9">
      <w:pPr>
        <w:jc w:val="center"/>
        <w:rPr>
          <w:rFonts w:asciiTheme="minorHAnsi" w:hAnsiTheme="minorHAnsi" w:cstheme="minorHAnsi"/>
          <w:sz w:val="28"/>
          <w:szCs w:val="28"/>
          <w:u w:val="single"/>
        </w:rPr>
      </w:pPr>
      <w:r w:rsidRPr="00EC6527">
        <w:rPr>
          <w:rFonts w:asciiTheme="minorHAnsi" w:hAnsiTheme="minorHAnsi" w:cstheme="minorHAnsi"/>
          <w:sz w:val="28"/>
          <w:szCs w:val="28"/>
          <w:u w:val="single"/>
        </w:rPr>
        <w:t>Tel</w:t>
      </w:r>
      <w:r w:rsidR="00054A6A" w:rsidRPr="00EC6527">
        <w:rPr>
          <w:rFonts w:asciiTheme="minorHAnsi" w:hAnsiTheme="minorHAnsi" w:cstheme="minorHAnsi"/>
          <w:sz w:val="28"/>
          <w:szCs w:val="28"/>
          <w:u w:val="single"/>
        </w:rPr>
        <w:t xml:space="preserve">: </w:t>
      </w:r>
      <w:r w:rsidR="00296B40" w:rsidRPr="00EC6527">
        <w:rPr>
          <w:rFonts w:asciiTheme="minorHAnsi" w:hAnsiTheme="minorHAnsi" w:cstheme="minorHAnsi"/>
          <w:sz w:val="28"/>
          <w:szCs w:val="28"/>
          <w:u w:val="single"/>
        </w:rPr>
        <w:t xml:space="preserve">07496123755       </w:t>
      </w:r>
    </w:p>
    <w:p w14:paraId="1C028DE5" w14:textId="364545F1" w:rsidR="16FED20A" w:rsidRPr="00EC6527" w:rsidRDefault="673A83A7" w:rsidP="0037365B">
      <w:pPr>
        <w:pStyle w:val="NoSpacing"/>
        <w:jc w:val="center"/>
        <w:rPr>
          <w:rFonts w:cstheme="minorHAnsi"/>
          <w:sz w:val="28"/>
          <w:szCs w:val="28"/>
          <w:u w:val="single"/>
        </w:rPr>
      </w:pPr>
      <w:r w:rsidRPr="00EC6527">
        <w:rPr>
          <w:rFonts w:cstheme="minorHAnsi"/>
          <w:sz w:val="28"/>
          <w:szCs w:val="28"/>
          <w:u w:val="single"/>
        </w:rPr>
        <w:t xml:space="preserve">Email: </w:t>
      </w:r>
      <w:r w:rsidR="00C04D71" w:rsidRPr="00EC6527">
        <w:rPr>
          <w:rFonts w:eastAsia="Arial" w:cstheme="minorHAnsi"/>
          <w:sz w:val="28"/>
          <w:szCs w:val="28"/>
          <w:u w:val="single"/>
        </w:rPr>
        <w:t>Stephenjmhough@outlook.com</w:t>
      </w:r>
    </w:p>
    <w:p w14:paraId="4D09AB5C" w14:textId="3B9FDAF1" w:rsidR="00A545E2" w:rsidRPr="00253D79" w:rsidRDefault="00A545E2" w:rsidP="0037365B">
      <w:pPr>
        <w:pStyle w:val="NoSpacing"/>
        <w:rPr>
          <w:rFonts w:cstheme="minorHAnsi"/>
          <w:sz w:val="24"/>
          <w:szCs w:val="24"/>
          <w:u w:val="single"/>
        </w:rPr>
      </w:pPr>
    </w:p>
    <w:p w14:paraId="2A6C7442" w14:textId="77777777" w:rsidR="000D6963" w:rsidRPr="00253D79" w:rsidRDefault="007C57EB" w:rsidP="000D6963">
      <w:pPr>
        <w:spacing w:before="120"/>
        <w:rPr>
          <w:rFonts w:asciiTheme="minorHAnsi" w:eastAsiaTheme="minorEastAsia" w:hAnsiTheme="minorHAnsi" w:cstheme="minorHAnsi"/>
          <w:sz w:val="22"/>
          <w:szCs w:val="22"/>
          <w:lang w:val="en-US"/>
        </w:rPr>
      </w:pPr>
      <w:r w:rsidRPr="00253D79">
        <w:rPr>
          <w:rFonts w:asciiTheme="minorHAnsi" w:eastAsiaTheme="minorEastAsia" w:hAnsiTheme="minorHAnsi" w:cstheme="minorHAnsi"/>
          <w:b/>
          <w:bCs/>
          <w:u w:val="single"/>
          <w:lang w:val="en-US"/>
        </w:rPr>
        <w:t xml:space="preserve">Personal </w:t>
      </w:r>
      <w:r w:rsidR="002777D9" w:rsidRPr="00253D79">
        <w:rPr>
          <w:rFonts w:asciiTheme="minorHAnsi" w:eastAsiaTheme="minorEastAsia" w:hAnsiTheme="minorHAnsi" w:cstheme="minorHAnsi"/>
          <w:b/>
          <w:bCs/>
          <w:u w:val="single"/>
          <w:lang w:val="en-US"/>
        </w:rPr>
        <w:t>Profile</w:t>
      </w:r>
      <w:r w:rsidR="00290DAF" w:rsidRPr="00253D79">
        <w:rPr>
          <w:rFonts w:asciiTheme="minorHAnsi" w:eastAsiaTheme="minorEastAsia" w:hAnsiTheme="minorHAnsi" w:cstheme="minorHAnsi"/>
          <w:b/>
          <w:bCs/>
          <w:u w:val="single"/>
          <w:lang w:val="en-US"/>
        </w:rPr>
        <w:tab/>
      </w:r>
      <w:r w:rsidR="00290DAF" w:rsidRPr="00253D79">
        <w:rPr>
          <w:rFonts w:asciiTheme="minorHAnsi" w:eastAsiaTheme="minorEastAsia" w:hAnsiTheme="minorHAnsi" w:cstheme="minorHAnsi"/>
          <w:b/>
          <w:bCs/>
          <w:u w:val="single"/>
          <w:lang w:val="en-US"/>
        </w:rPr>
        <w:tab/>
      </w:r>
      <w:r w:rsidR="00290DAF" w:rsidRPr="00253D79">
        <w:rPr>
          <w:rFonts w:asciiTheme="minorHAnsi" w:eastAsiaTheme="minorEastAsia" w:hAnsiTheme="minorHAnsi" w:cstheme="minorHAnsi"/>
          <w:b/>
          <w:bCs/>
          <w:u w:val="single"/>
          <w:lang w:val="en-US"/>
        </w:rPr>
        <w:tab/>
      </w:r>
      <w:r w:rsidR="00290DAF" w:rsidRPr="00253D79">
        <w:rPr>
          <w:rFonts w:asciiTheme="minorHAnsi" w:eastAsiaTheme="minorEastAsia" w:hAnsiTheme="minorHAnsi" w:cstheme="minorHAnsi"/>
          <w:b/>
          <w:bCs/>
          <w:u w:val="single"/>
          <w:lang w:val="en-US"/>
        </w:rPr>
        <w:tab/>
      </w:r>
      <w:r w:rsidR="00290DAF" w:rsidRPr="00253D79">
        <w:rPr>
          <w:rFonts w:asciiTheme="minorHAnsi" w:eastAsiaTheme="minorEastAsia" w:hAnsiTheme="minorHAnsi" w:cstheme="minorHAnsi"/>
          <w:b/>
          <w:bCs/>
          <w:u w:val="single"/>
          <w:lang w:val="en-US"/>
        </w:rPr>
        <w:tab/>
      </w:r>
      <w:r w:rsidR="00290DAF" w:rsidRPr="00253D79">
        <w:rPr>
          <w:rFonts w:asciiTheme="minorHAnsi" w:eastAsiaTheme="minorEastAsia" w:hAnsiTheme="minorHAnsi" w:cstheme="minorHAnsi"/>
          <w:b/>
          <w:bCs/>
          <w:u w:val="single"/>
          <w:lang w:val="en-US"/>
        </w:rPr>
        <w:tab/>
      </w:r>
      <w:r w:rsidR="00290DAF" w:rsidRPr="00253D79">
        <w:rPr>
          <w:rFonts w:asciiTheme="minorHAnsi" w:eastAsiaTheme="minorEastAsia" w:hAnsiTheme="minorHAnsi" w:cstheme="minorHAnsi"/>
          <w:b/>
          <w:bCs/>
          <w:u w:val="single"/>
          <w:lang w:val="en-US"/>
        </w:rPr>
        <w:tab/>
      </w:r>
      <w:r w:rsidR="00290DAF" w:rsidRPr="00253D79">
        <w:rPr>
          <w:rFonts w:asciiTheme="minorHAnsi" w:eastAsiaTheme="minorEastAsia" w:hAnsiTheme="minorHAnsi" w:cstheme="minorHAnsi"/>
          <w:b/>
          <w:bCs/>
          <w:u w:val="single"/>
          <w:lang w:val="en-US"/>
        </w:rPr>
        <w:tab/>
      </w:r>
      <w:r w:rsidR="00290DAF" w:rsidRPr="00253D79">
        <w:rPr>
          <w:rFonts w:asciiTheme="minorHAnsi" w:eastAsiaTheme="minorEastAsia" w:hAnsiTheme="minorHAnsi" w:cstheme="minorHAnsi"/>
          <w:b/>
          <w:bCs/>
          <w:u w:val="single"/>
          <w:lang w:val="en-US"/>
        </w:rPr>
        <w:tab/>
      </w:r>
      <w:r w:rsidR="00290DAF" w:rsidRPr="00253D79">
        <w:rPr>
          <w:rFonts w:asciiTheme="minorHAnsi" w:eastAsiaTheme="minorEastAsia" w:hAnsiTheme="minorHAnsi" w:cstheme="minorHAnsi"/>
          <w:b/>
          <w:bCs/>
          <w:u w:val="single"/>
          <w:lang w:val="en-US"/>
        </w:rPr>
        <w:tab/>
      </w:r>
    </w:p>
    <w:p w14:paraId="30EEB64F" w14:textId="7E7DD141" w:rsidR="006623AF" w:rsidRDefault="000D6963" w:rsidP="00F70420">
      <w:pPr>
        <w:spacing w:before="120"/>
        <w:ind w:left="113" w:right="113"/>
        <w:rPr>
          <w:rFonts w:asciiTheme="minorHAnsi" w:eastAsiaTheme="minorEastAsia" w:hAnsiTheme="minorHAnsi" w:cstheme="minorHAnsi"/>
          <w:lang w:val="en-US"/>
        </w:rPr>
      </w:pPr>
      <w:r w:rsidRPr="00253D79">
        <w:rPr>
          <w:rFonts w:asciiTheme="minorHAnsi" w:eastAsiaTheme="minorEastAsia" w:hAnsiTheme="minorHAnsi" w:cstheme="minorHAnsi"/>
          <w:lang w:val="en-US"/>
        </w:rPr>
        <w:t>E</w:t>
      </w:r>
      <w:r w:rsidR="00587675" w:rsidRPr="00253D79">
        <w:rPr>
          <w:rFonts w:asciiTheme="minorHAnsi" w:eastAsiaTheme="minorEastAsia" w:hAnsiTheme="minorHAnsi" w:cstheme="minorHAnsi"/>
          <w:lang w:val="en-US"/>
        </w:rPr>
        <w:t>xperience</w:t>
      </w:r>
      <w:r w:rsidRPr="00253D79">
        <w:rPr>
          <w:rFonts w:asciiTheme="minorHAnsi" w:eastAsiaTheme="minorEastAsia" w:hAnsiTheme="minorHAnsi" w:cstheme="minorHAnsi"/>
          <w:lang w:val="en-US"/>
        </w:rPr>
        <w:t>d primarily</w:t>
      </w:r>
      <w:r w:rsidR="00587675" w:rsidRPr="00253D79">
        <w:rPr>
          <w:rFonts w:asciiTheme="minorHAnsi" w:eastAsiaTheme="minorEastAsia" w:hAnsiTheme="minorHAnsi" w:cstheme="minorHAnsi"/>
          <w:lang w:val="en-US"/>
        </w:rPr>
        <w:t xml:space="preserve"> in </w:t>
      </w:r>
      <w:r w:rsidR="00BF1786" w:rsidRPr="00253D79">
        <w:rPr>
          <w:rFonts w:asciiTheme="minorHAnsi" w:eastAsiaTheme="minorEastAsia" w:hAnsiTheme="minorHAnsi" w:cstheme="minorHAnsi"/>
          <w:lang w:val="en-US"/>
        </w:rPr>
        <w:t>engineering</w:t>
      </w:r>
      <w:r w:rsidR="00587675" w:rsidRPr="00253D79">
        <w:rPr>
          <w:rFonts w:asciiTheme="minorHAnsi" w:eastAsiaTheme="minorEastAsia" w:hAnsiTheme="minorHAnsi" w:cstheme="minorHAnsi"/>
          <w:lang w:val="en-US"/>
        </w:rPr>
        <w:t xml:space="preserve"> </w:t>
      </w:r>
      <w:r w:rsidR="00BF1786" w:rsidRPr="00253D79">
        <w:rPr>
          <w:rFonts w:asciiTheme="minorHAnsi" w:eastAsiaTheme="minorEastAsia" w:hAnsiTheme="minorHAnsi" w:cstheme="minorHAnsi"/>
          <w:lang w:val="en-US"/>
        </w:rPr>
        <w:t>w</w:t>
      </w:r>
      <w:r w:rsidR="00587675" w:rsidRPr="00253D79">
        <w:rPr>
          <w:rFonts w:asciiTheme="minorHAnsi" w:eastAsiaTheme="minorEastAsia" w:hAnsiTheme="minorHAnsi" w:cstheme="minorHAnsi"/>
          <w:lang w:val="en-US"/>
        </w:rPr>
        <w:t xml:space="preserve">ith the following skills </w:t>
      </w:r>
      <w:r w:rsidR="004D2D0C" w:rsidRPr="00253D79">
        <w:rPr>
          <w:rFonts w:asciiTheme="minorHAnsi" w:eastAsiaTheme="minorEastAsia" w:hAnsiTheme="minorHAnsi" w:cstheme="minorHAnsi"/>
          <w:lang w:val="en-US"/>
        </w:rPr>
        <w:t>excellent</w:t>
      </w:r>
      <w:r w:rsidR="00903AF6" w:rsidRPr="00253D79">
        <w:rPr>
          <w:rFonts w:asciiTheme="minorHAnsi" w:eastAsiaTheme="minorEastAsia" w:hAnsiTheme="minorHAnsi" w:cstheme="minorHAnsi"/>
          <w:lang w:val="en-US"/>
        </w:rPr>
        <w:t xml:space="preserve"> communication and </w:t>
      </w:r>
      <w:r w:rsidR="00B3295C" w:rsidRPr="00253D79">
        <w:rPr>
          <w:rFonts w:asciiTheme="minorHAnsi" w:eastAsiaTheme="minorEastAsia" w:hAnsiTheme="minorHAnsi" w:cstheme="minorHAnsi"/>
          <w:lang w:val="en-US"/>
        </w:rPr>
        <w:t>knowledge</w:t>
      </w:r>
      <w:r w:rsidR="00F70420">
        <w:rPr>
          <w:rFonts w:asciiTheme="minorHAnsi" w:eastAsiaTheme="minorEastAsia" w:hAnsiTheme="minorHAnsi" w:cstheme="minorHAnsi"/>
          <w:lang w:val="en-US"/>
        </w:rPr>
        <w:t xml:space="preserve"> basis</w:t>
      </w:r>
      <w:r w:rsidR="00B3295C" w:rsidRPr="00253D79">
        <w:rPr>
          <w:rFonts w:asciiTheme="minorHAnsi" w:eastAsiaTheme="minorEastAsia" w:hAnsiTheme="minorHAnsi" w:cstheme="minorHAnsi"/>
          <w:lang w:val="en-US"/>
        </w:rPr>
        <w:t>. I am a</w:t>
      </w:r>
      <w:r w:rsidR="00587675" w:rsidRPr="00253D79">
        <w:rPr>
          <w:rFonts w:asciiTheme="minorHAnsi" w:eastAsiaTheme="minorEastAsia" w:hAnsiTheme="minorHAnsi" w:cstheme="minorHAnsi"/>
          <w:lang w:val="en-US"/>
        </w:rPr>
        <w:t xml:space="preserve"> committed and motivated member of the team. </w:t>
      </w:r>
      <w:r w:rsidR="00B05968" w:rsidRPr="00253D79">
        <w:rPr>
          <w:rFonts w:asciiTheme="minorHAnsi" w:eastAsiaTheme="minorEastAsia" w:hAnsiTheme="minorHAnsi" w:cstheme="minorHAnsi"/>
          <w:lang w:val="en-US"/>
        </w:rPr>
        <w:t>Consistently</w:t>
      </w:r>
      <w:r w:rsidR="008F3F9D" w:rsidRPr="00253D79">
        <w:rPr>
          <w:rFonts w:asciiTheme="minorHAnsi" w:eastAsiaTheme="minorEastAsia" w:hAnsiTheme="minorHAnsi" w:cstheme="minorHAnsi"/>
          <w:lang w:val="en-US"/>
        </w:rPr>
        <w:t xml:space="preserve"> reliable</w:t>
      </w:r>
      <w:r w:rsidR="00B05968" w:rsidRPr="00253D79">
        <w:rPr>
          <w:rFonts w:asciiTheme="minorHAnsi" w:eastAsiaTheme="minorEastAsia" w:hAnsiTheme="minorHAnsi" w:cstheme="minorHAnsi"/>
          <w:lang w:val="en-US"/>
        </w:rPr>
        <w:t xml:space="preserve"> and dependable</w:t>
      </w:r>
      <w:r w:rsidR="008F3F9D" w:rsidRPr="00253D79">
        <w:rPr>
          <w:rFonts w:asciiTheme="minorHAnsi" w:eastAsiaTheme="minorEastAsia" w:hAnsiTheme="minorHAnsi" w:cstheme="minorHAnsi"/>
          <w:lang w:val="en-US"/>
        </w:rPr>
        <w:t xml:space="preserve">, being </w:t>
      </w:r>
      <w:r w:rsidR="00F70420" w:rsidRPr="00253D79">
        <w:rPr>
          <w:rFonts w:asciiTheme="minorHAnsi" w:eastAsiaTheme="minorEastAsia" w:hAnsiTheme="minorHAnsi" w:cstheme="minorHAnsi"/>
          <w:lang w:val="en-US"/>
        </w:rPr>
        <w:t>an</w:t>
      </w:r>
      <w:r w:rsidR="008F3F9D" w:rsidRPr="00253D79">
        <w:rPr>
          <w:rFonts w:asciiTheme="minorHAnsi" w:eastAsiaTheme="minorEastAsia" w:hAnsiTheme="minorHAnsi" w:cstheme="minorHAnsi"/>
          <w:lang w:val="en-US"/>
        </w:rPr>
        <w:t xml:space="preserve"> </w:t>
      </w:r>
      <w:r w:rsidR="00B3295C" w:rsidRPr="00253D79">
        <w:rPr>
          <w:rFonts w:asciiTheme="minorHAnsi" w:eastAsiaTheme="minorEastAsia" w:hAnsiTheme="minorHAnsi" w:cstheme="minorHAnsi"/>
          <w:lang w:val="en-US"/>
        </w:rPr>
        <w:t>organized</w:t>
      </w:r>
      <w:r w:rsidR="008F3F9D" w:rsidRPr="00253D79">
        <w:rPr>
          <w:rFonts w:asciiTheme="minorHAnsi" w:eastAsiaTheme="minorEastAsia" w:hAnsiTheme="minorHAnsi" w:cstheme="minorHAnsi"/>
          <w:lang w:val="en-US"/>
        </w:rPr>
        <w:t xml:space="preserve"> and</w:t>
      </w:r>
      <w:r w:rsidR="00B3295C" w:rsidRPr="00253D79">
        <w:rPr>
          <w:rFonts w:asciiTheme="minorHAnsi" w:eastAsiaTheme="minorEastAsia" w:hAnsiTheme="minorHAnsi" w:cstheme="minorHAnsi"/>
          <w:lang w:val="en-US"/>
        </w:rPr>
        <w:t xml:space="preserve"> </w:t>
      </w:r>
      <w:r w:rsidR="00A539AF" w:rsidRPr="00253D79">
        <w:rPr>
          <w:rFonts w:asciiTheme="minorHAnsi" w:eastAsiaTheme="minorEastAsia" w:hAnsiTheme="minorHAnsi" w:cstheme="minorHAnsi"/>
          <w:lang w:val="en-US"/>
        </w:rPr>
        <w:t>multiskilled</w:t>
      </w:r>
      <w:r w:rsidR="00EE25B9" w:rsidRPr="00253D79">
        <w:rPr>
          <w:rFonts w:asciiTheme="minorHAnsi" w:eastAsiaTheme="minorEastAsia" w:hAnsiTheme="minorHAnsi" w:cstheme="minorHAnsi"/>
          <w:lang w:val="en-US"/>
        </w:rPr>
        <w:t xml:space="preserve"> </w:t>
      </w:r>
      <w:r w:rsidR="00A539AF" w:rsidRPr="00253D79">
        <w:rPr>
          <w:rFonts w:asciiTheme="minorHAnsi" w:eastAsiaTheme="minorEastAsia" w:hAnsiTheme="minorHAnsi" w:cstheme="minorHAnsi"/>
          <w:lang w:val="en-US"/>
        </w:rPr>
        <w:t>individual</w:t>
      </w:r>
      <w:r w:rsidR="00EE25B9" w:rsidRPr="00253D79">
        <w:rPr>
          <w:rFonts w:asciiTheme="minorHAnsi" w:eastAsiaTheme="minorEastAsia" w:hAnsiTheme="minorHAnsi" w:cstheme="minorHAnsi"/>
          <w:lang w:val="en-US"/>
        </w:rPr>
        <w:t>.</w:t>
      </w:r>
      <w:r w:rsidRPr="00253D79">
        <w:rPr>
          <w:rFonts w:asciiTheme="minorHAnsi" w:eastAsiaTheme="minorEastAsia" w:hAnsiTheme="minorHAnsi" w:cstheme="minorHAnsi"/>
          <w:b/>
          <w:bCs/>
          <w:u w:val="single"/>
          <w:lang w:val="en-US"/>
        </w:rPr>
        <w:t xml:space="preserve"> </w:t>
      </w:r>
      <w:r w:rsidR="00A539AF" w:rsidRPr="00253D79">
        <w:rPr>
          <w:rFonts w:asciiTheme="minorHAnsi" w:eastAsiaTheme="minorEastAsia" w:hAnsiTheme="minorHAnsi" w:cstheme="minorHAnsi"/>
          <w:lang w:val="en-US"/>
        </w:rPr>
        <w:t xml:space="preserve"> I am k</w:t>
      </w:r>
      <w:r w:rsidR="00587675" w:rsidRPr="00253D79">
        <w:rPr>
          <w:rFonts w:asciiTheme="minorHAnsi" w:eastAsiaTheme="minorEastAsia" w:hAnsiTheme="minorHAnsi" w:cstheme="minorHAnsi"/>
          <w:lang w:val="en-US"/>
        </w:rPr>
        <w:t xml:space="preserve">een to move into </w:t>
      </w:r>
      <w:r w:rsidR="009A4545" w:rsidRPr="00253D79">
        <w:rPr>
          <w:rFonts w:asciiTheme="minorHAnsi" w:eastAsiaTheme="minorEastAsia" w:hAnsiTheme="minorHAnsi" w:cstheme="minorHAnsi"/>
          <w:lang w:val="en-US"/>
        </w:rPr>
        <w:t>a position working with</w:t>
      </w:r>
      <w:r w:rsidR="00A539AF" w:rsidRPr="00253D79">
        <w:rPr>
          <w:rFonts w:asciiTheme="minorHAnsi" w:eastAsiaTheme="minorEastAsia" w:hAnsiTheme="minorHAnsi" w:cstheme="minorHAnsi"/>
          <w:lang w:val="en-US"/>
        </w:rPr>
        <w:t xml:space="preserve">in a software developing role </w:t>
      </w:r>
      <w:r w:rsidR="009A4545" w:rsidRPr="00253D79">
        <w:rPr>
          <w:rFonts w:asciiTheme="minorHAnsi" w:eastAsiaTheme="minorEastAsia" w:hAnsiTheme="minorHAnsi" w:cstheme="minorHAnsi"/>
          <w:lang w:val="en-US"/>
        </w:rPr>
        <w:t xml:space="preserve">and </w:t>
      </w:r>
      <w:r w:rsidR="00A539AF" w:rsidRPr="00253D79">
        <w:rPr>
          <w:rFonts w:asciiTheme="minorHAnsi" w:eastAsiaTheme="minorEastAsia" w:hAnsiTheme="minorHAnsi" w:cstheme="minorHAnsi"/>
          <w:lang w:val="en-US"/>
        </w:rPr>
        <w:t xml:space="preserve">providing an excellent service. </w:t>
      </w:r>
    </w:p>
    <w:p w14:paraId="243CA950" w14:textId="795F6F84" w:rsidR="006623AF" w:rsidRPr="00253D79" w:rsidRDefault="006623AF" w:rsidP="006623AF">
      <w:pPr>
        <w:rPr>
          <w:rFonts w:asciiTheme="minorHAnsi" w:eastAsia="Calibri" w:hAnsiTheme="minorHAnsi" w:cstheme="minorHAnsi"/>
          <w:bCs/>
          <w:color w:val="000000" w:themeColor="text1"/>
        </w:rPr>
      </w:pPr>
    </w:p>
    <w:p w14:paraId="71291A98" w14:textId="1675A86B" w:rsidR="006623AF" w:rsidRPr="00253D79" w:rsidRDefault="006623AF" w:rsidP="006623AF">
      <w:pPr>
        <w:rPr>
          <w:rFonts w:asciiTheme="minorHAnsi" w:hAnsiTheme="minorHAnsi" w:cstheme="minorHAnsi"/>
          <w:b/>
          <w:bCs/>
          <w:color w:val="000000" w:themeColor="text1"/>
          <w:u w:val="single"/>
        </w:rPr>
      </w:pPr>
      <w:r w:rsidRPr="00253D79">
        <w:rPr>
          <w:rFonts w:asciiTheme="minorHAnsi" w:hAnsiTheme="minorHAnsi" w:cstheme="minorHAnsi"/>
          <w:b/>
          <w:bCs/>
          <w:color w:val="000000" w:themeColor="text1"/>
          <w:u w:val="single"/>
        </w:rPr>
        <w:t>Skills</w:t>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r w:rsidR="00290DAF" w:rsidRPr="00253D79">
        <w:rPr>
          <w:rFonts w:asciiTheme="minorHAnsi" w:hAnsiTheme="minorHAnsi" w:cstheme="minorHAnsi"/>
          <w:b/>
          <w:bCs/>
          <w:color w:val="000000" w:themeColor="text1"/>
          <w:u w:val="single"/>
        </w:rPr>
        <w:tab/>
      </w:r>
    </w:p>
    <w:p w14:paraId="7FBF5BE9" w14:textId="3CC183CC" w:rsidR="000D6963" w:rsidRPr="00253D79" w:rsidRDefault="000D6963" w:rsidP="000D6963">
      <w:pPr>
        <w:pStyle w:val="ListParagraph"/>
        <w:numPr>
          <w:ilvl w:val="0"/>
          <w:numId w:val="10"/>
        </w:numPr>
        <w:spacing w:before="120"/>
        <w:ind w:left="643"/>
        <w:rPr>
          <w:rFonts w:cstheme="minorHAnsi"/>
          <w:color w:val="000000" w:themeColor="text1"/>
        </w:rPr>
      </w:pPr>
      <w:r w:rsidRPr="00253D79">
        <w:rPr>
          <w:rFonts w:cstheme="minorHAnsi"/>
          <w:color w:val="000000" w:themeColor="text1"/>
        </w:rPr>
        <w:t>Excellent communication skills and a key motivator</w:t>
      </w:r>
      <w:r w:rsidR="00A539AF" w:rsidRPr="00253D79">
        <w:rPr>
          <w:rFonts w:cstheme="minorHAnsi"/>
          <w:color w:val="000000" w:themeColor="text1"/>
        </w:rPr>
        <w:t>.</w:t>
      </w:r>
    </w:p>
    <w:p w14:paraId="6B360349" w14:textId="66E9FC6D" w:rsidR="000D6963" w:rsidRPr="00253D79" w:rsidRDefault="000D6963" w:rsidP="000D6963">
      <w:pPr>
        <w:pStyle w:val="ListParagraph"/>
        <w:numPr>
          <w:ilvl w:val="0"/>
          <w:numId w:val="10"/>
        </w:numPr>
        <w:ind w:left="643"/>
        <w:rPr>
          <w:rFonts w:cstheme="minorHAnsi"/>
          <w:color w:val="000000" w:themeColor="text1"/>
        </w:rPr>
      </w:pPr>
      <w:r w:rsidRPr="00253D79">
        <w:rPr>
          <w:rFonts w:cstheme="minorHAnsi"/>
          <w:color w:val="000000" w:themeColor="text1"/>
        </w:rPr>
        <w:t>Strong problem solving with a balanced approach</w:t>
      </w:r>
      <w:r w:rsidR="00A539AF" w:rsidRPr="00253D79">
        <w:rPr>
          <w:rFonts w:cstheme="minorHAnsi"/>
          <w:color w:val="000000" w:themeColor="text1"/>
        </w:rPr>
        <w:t>.</w:t>
      </w:r>
    </w:p>
    <w:p w14:paraId="1228FB49" w14:textId="3985E134" w:rsidR="000D6963" w:rsidRPr="00253D79" w:rsidRDefault="000D6963" w:rsidP="000D6963">
      <w:pPr>
        <w:pStyle w:val="ListParagraph"/>
        <w:numPr>
          <w:ilvl w:val="0"/>
          <w:numId w:val="10"/>
        </w:numPr>
        <w:ind w:left="643"/>
        <w:rPr>
          <w:rFonts w:cstheme="minorHAnsi"/>
          <w:color w:val="000000" w:themeColor="text1"/>
        </w:rPr>
      </w:pPr>
      <w:r w:rsidRPr="00253D79">
        <w:rPr>
          <w:rFonts w:cstheme="minorHAnsi"/>
          <w:color w:val="000000" w:themeColor="text1"/>
        </w:rPr>
        <w:t>Reliable and dependable with strong teamwork</w:t>
      </w:r>
      <w:r w:rsidR="00A539AF" w:rsidRPr="00253D79">
        <w:rPr>
          <w:rFonts w:cstheme="minorHAnsi"/>
          <w:color w:val="000000" w:themeColor="text1"/>
        </w:rPr>
        <w:t>.</w:t>
      </w:r>
    </w:p>
    <w:p w14:paraId="493CEB6C" w14:textId="601D482D" w:rsidR="000D6963" w:rsidRPr="00253D79" w:rsidRDefault="000D6963" w:rsidP="000D6963">
      <w:pPr>
        <w:pStyle w:val="ListParagraph"/>
        <w:numPr>
          <w:ilvl w:val="0"/>
          <w:numId w:val="10"/>
        </w:numPr>
        <w:ind w:left="643"/>
        <w:rPr>
          <w:rFonts w:cstheme="minorHAnsi"/>
          <w:color w:val="000000" w:themeColor="text1"/>
        </w:rPr>
      </w:pPr>
      <w:r w:rsidRPr="00253D79">
        <w:rPr>
          <w:rFonts w:cstheme="minorHAnsi"/>
          <w:color w:val="000000" w:themeColor="text1"/>
        </w:rPr>
        <w:t>Excellent organisation and forward planning</w:t>
      </w:r>
      <w:r w:rsidR="00A539AF" w:rsidRPr="00253D79">
        <w:rPr>
          <w:rFonts w:cstheme="minorHAnsi"/>
          <w:color w:val="000000" w:themeColor="text1"/>
        </w:rPr>
        <w:t>.</w:t>
      </w:r>
    </w:p>
    <w:p w14:paraId="41206826" w14:textId="5E66E0B4" w:rsidR="000D6963" w:rsidRPr="00253D79" w:rsidRDefault="000D6963" w:rsidP="000D6963">
      <w:pPr>
        <w:pStyle w:val="ListParagraph"/>
        <w:numPr>
          <w:ilvl w:val="0"/>
          <w:numId w:val="10"/>
        </w:numPr>
        <w:ind w:left="643"/>
        <w:rPr>
          <w:rFonts w:cstheme="minorHAnsi"/>
          <w:color w:val="000000" w:themeColor="text1"/>
        </w:rPr>
      </w:pPr>
      <w:r w:rsidRPr="00253D79">
        <w:rPr>
          <w:rFonts w:cstheme="minorHAnsi"/>
          <w:color w:val="000000" w:themeColor="text1"/>
        </w:rPr>
        <w:t>Multitasking skills, whilst being able to prioritise tasks</w:t>
      </w:r>
      <w:r w:rsidR="00A539AF" w:rsidRPr="00253D79">
        <w:rPr>
          <w:rFonts w:cstheme="minorHAnsi"/>
          <w:color w:val="000000" w:themeColor="text1"/>
        </w:rPr>
        <w:t>.</w:t>
      </w:r>
    </w:p>
    <w:p w14:paraId="13485273" w14:textId="2BC74AFC" w:rsidR="000D6963" w:rsidRPr="00253D79" w:rsidRDefault="000D6963" w:rsidP="000D6963">
      <w:pPr>
        <w:pStyle w:val="ListParagraph"/>
        <w:numPr>
          <w:ilvl w:val="0"/>
          <w:numId w:val="10"/>
        </w:numPr>
        <w:ind w:left="643"/>
        <w:rPr>
          <w:rFonts w:cstheme="minorHAnsi"/>
          <w:color w:val="000000" w:themeColor="text1"/>
        </w:rPr>
      </w:pPr>
      <w:r w:rsidRPr="00253D79">
        <w:rPr>
          <w:rFonts w:cstheme="minorHAnsi"/>
          <w:color w:val="000000" w:themeColor="text1"/>
        </w:rPr>
        <w:t>Good attention to detail, spotting problems ahead of time</w:t>
      </w:r>
      <w:r w:rsidR="00A539AF" w:rsidRPr="00253D79">
        <w:rPr>
          <w:rFonts w:cstheme="minorHAnsi"/>
          <w:color w:val="000000" w:themeColor="text1"/>
        </w:rPr>
        <w:t>.</w:t>
      </w:r>
    </w:p>
    <w:p w14:paraId="588FB4AE" w14:textId="1AFD429F" w:rsidR="000D6963" w:rsidRPr="00253D79" w:rsidRDefault="000D6963" w:rsidP="000D6963">
      <w:pPr>
        <w:pStyle w:val="ListParagraph"/>
        <w:numPr>
          <w:ilvl w:val="0"/>
          <w:numId w:val="10"/>
        </w:numPr>
        <w:ind w:left="643"/>
        <w:rPr>
          <w:rFonts w:cstheme="minorHAnsi"/>
          <w:color w:val="000000" w:themeColor="text1"/>
        </w:rPr>
      </w:pPr>
      <w:r w:rsidRPr="00253D79">
        <w:rPr>
          <w:rFonts w:cstheme="minorHAnsi"/>
          <w:color w:val="000000" w:themeColor="text1"/>
        </w:rPr>
        <w:t xml:space="preserve">Adaptable and fast learner with a </w:t>
      </w:r>
      <w:r w:rsidR="00451794" w:rsidRPr="00253D79">
        <w:rPr>
          <w:rFonts w:cstheme="minorHAnsi"/>
          <w:color w:val="000000" w:themeColor="text1"/>
        </w:rPr>
        <w:t>hands-on</w:t>
      </w:r>
      <w:r w:rsidRPr="00253D79">
        <w:rPr>
          <w:rFonts w:cstheme="minorHAnsi"/>
          <w:color w:val="000000" w:themeColor="text1"/>
        </w:rPr>
        <w:t xml:space="preserve"> approach</w:t>
      </w:r>
      <w:r w:rsidR="00A539AF" w:rsidRPr="00253D79">
        <w:rPr>
          <w:rFonts w:cstheme="minorHAnsi"/>
          <w:color w:val="000000" w:themeColor="text1"/>
        </w:rPr>
        <w:t>.</w:t>
      </w:r>
    </w:p>
    <w:p w14:paraId="7252CA04" w14:textId="01090D06" w:rsidR="00426A0B" w:rsidRPr="00426A0B" w:rsidRDefault="00A539AF" w:rsidP="00426A0B">
      <w:pPr>
        <w:pStyle w:val="ListParagraph"/>
        <w:numPr>
          <w:ilvl w:val="0"/>
          <w:numId w:val="10"/>
        </w:numPr>
        <w:ind w:left="643"/>
        <w:rPr>
          <w:rFonts w:eastAsiaTheme="minorEastAsia" w:cstheme="minorHAnsi"/>
          <w:lang w:val="en-US"/>
        </w:rPr>
      </w:pPr>
      <w:r w:rsidRPr="00253D79">
        <w:rPr>
          <w:rFonts w:cstheme="minorHAnsi"/>
          <w:color w:val="000000" w:themeColor="text1"/>
        </w:rPr>
        <w:t xml:space="preserve">Advanced </w:t>
      </w:r>
      <w:r w:rsidR="000D6963" w:rsidRPr="00253D79">
        <w:rPr>
          <w:rFonts w:cstheme="minorHAnsi"/>
          <w:color w:val="000000" w:themeColor="text1"/>
        </w:rPr>
        <w:t>IT</w:t>
      </w:r>
      <w:r w:rsidRPr="00253D79">
        <w:rPr>
          <w:rFonts w:cstheme="minorHAnsi"/>
          <w:color w:val="000000" w:themeColor="text1"/>
        </w:rPr>
        <w:t xml:space="preserve"> and coding knowledge</w:t>
      </w:r>
      <w:r w:rsidR="00451794" w:rsidRPr="00253D79">
        <w:rPr>
          <w:rFonts w:cstheme="minorHAnsi"/>
          <w:color w:val="000000" w:themeColor="text1"/>
        </w:rPr>
        <w:t>.</w:t>
      </w:r>
    </w:p>
    <w:p w14:paraId="53453F19" w14:textId="77777777" w:rsidR="00426A0B" w:rsidRPr="00426A0B" w:rsidRDefault="00426A0B" w:rsidP="00426A0B">
      <w:pPr>
        <w:pStyle w:val="ListParagraph"/>
        <w:ind w:left="643"/>
        <w:rPr>
          <w:rFonts w:eastAsiaTheme="minorEastAsia" w:cstheme="minorHAnsi"/>
          <w:lang w:val="en-US"/>
        </w:rPr>
      </w:pPr>
    </w:p>
    <w:p w14:paraId="2B2A2C53" w14:textId="31216724" w:rsidR="00426A0B" w:rsidRPr="00426A0B" w:rsidRDefault="00426A0B" w:rsidP="00426A0B">
      <w:pPr>
        <w:rPr>
          <w:rFonts w:eastAsiaTheme="minorEastAsia" w:cstheme="minorHAnsi"/>
          <w:lang w:val="en-US"/>
        </w:rPr>
      </w:pPr>
      <w:r>
        <w:rPr>
          <w:rFonts w:asciiTheme="minorHAnsi" w:hAnsiTheme="minorHAnsi" w:cstheme="minorHAnsi"/>
          <w:b/>
          <w:bCs/>
          <w:color w:val="000000" w:themeColor="text1"/>
          <w:u w:val="single"/>
        </w:rPr>
        <w:t>Ongoing Courses</w:t>
      </w:r>
      <w:r w:rsidRPr="00253D79">
        <w:rPr>
          <w:rFonts w:asciiTheme="minorHAnsi" w:hAnsiTheme="minorHAnsi" w:cstheme="minorHAnsi"/>
          <w:b/>
          <w:bCs/>
          <w:color w:val="000000" w:themeColor="text1"/>
          <w:u w:val="single"/>
        </w:rPr>
        <w:tab/>
      </w:r>
      <w:r w:rsidRPr="00253D79">
        <w:rPr>
          <w:rFonts w:asciiTheme="minorHAnsi" w:hAnsiTheme="minorHAnsi" w:cstheme="minorHAnsi"/>
          <w:b/>
          <w:bCs/>
          <w:color w:val="000000" w:themeColor="text1"/>
          <w:u w:val="single"/>
        </w:rPr>
        <w:tab/>
      </w:r>
      <w:r w:rsidRPr="00253D79">
        <w:rPr>
          <w:rFonts w:asciiTheme="minorHAnsi" w:hAnsiTheme="minorHAnsi" w:cstheme="minorHAnsi"/>
          <w:b/>
          <w:bCs/>
          <w:color w:val="000000" w:themeColor="text1"/>
          <w:u w:val="single"/>
        </w:rPr>
        <w:tab/>
      </w:r>
      <w:r w:rsidRPr="00253D79">
        <w:rPr>
          <w:rFonts w:asciiTheme="minorHAnsi" w:hAnsiTheme="minorHAnsi" w:cstheme="minorHAnsi"/>
          <w:b/>
          <w:bCs/>
          <w:color w:val="000000" w:themeColor="text1"/>
          <w:u w:val="single"/>
        </w:rPr>
        <w:tab/>
      </w:r>
      <w:r w:rsidRPr="00253D79">
        <w:rPr>
          <w:rFonts w:asciiTheme="minorHAnsi" w:hAnsiTheme="minorHAnsi" w:cstheme="minorHAnsi"/>
          <w:b/>
          <w:bCs/>
          <w:color w:val="000000" w:themeColor="text1"/>
          <w:u w:val="single"/>
        </w:rPr>
        <w:tab/>
      </w:r>
      <w:r w:rsidRPr="00253D79">
        <w:rPr>
          <w:rFonts w:asciiTheme="minorHAnsi" w:hAnsiTheme="minorHAnsi" w:cstheme="minorHAnsi"/>
          <w:b/>
          <w:bCs/>
          <w:color w:val="000000" w:themeColor="text1"/>
          <w:u w:val="single"/>
        </w:rPr>
        <w:tab/>
      </w:r>
      <w:r w:rsidRPr="00253D79">
        <w:rPr>
          <w:rFonts w:asciiTheme="minorHAnsi" w:hAnsiTheme="minorHAnsi" w:cstheme="minorHAnsi"/>
          <w:b/>
          <w:bCs/>
          <w:color w:val="000000" w:themeColor="text1"/>
          <w:u w:val="single"/>
        </w:rPr>
        <w:tab/>
      </w:r>
      <w:r w:rsidRPr="00253D79">
        <w:rPr>
          <w:rFonts w:asciiTheme="minorHAnsi" w:hAnsiTheme="minorHAnsi" w:cstheme="minorHAnsi"/>
          <w:b/>
          <w:bCs/>
          <w:color w:val="000000" w:themeColor="text1"/>
          <w:u w:val="single"/>
        </w:rPr>
        <w:tab/>
      </w:r>
      <w:r w:rsidRPr="00253D79">
        <w:rPr>
          <w:rFonts w:asciiTheme="minorHAnsi" w:hAnsiTheme="minorHAnsi" w:cstheme="minorHAnsi"/>
          <w:b/>
          <w:bCs/>
          <w:color w:val="000000" w:themeColor="text1"/>
          <w:u w:val="single"/>
        </w:rPr>
        <w:tab/>
      </w:r>
      <w:r w:rsidRPr="00253D79">
        <w:rPr>
          <w:rFonts w:asciiTheme="minorHAnsi" w:hAnsiTheme="minorHAnsi" w:cstheme="minorHAnsi"/>
          <w:b/>
          <w:bCs/>
          <w:color w:val="000000" w:themeColor="text1"/>
          <w:u w:val="single"/>
        </w:rPr>
        <w:tab/>
      </w:r>
    </w:p>
    <w:p w14:paraId="49F53904" w14:textId="35CAD1F3" w:rsidR="00426A0B" w:rsidRPr="00426A0B" w:rsidRDefault="00426A0B" w:rsidP="00426A0B">
      <w:pPr>
        <w:pStyle w:val="ListParagraph"/>
        <w:numPr>
          <w:ilvl w:val="0"/>
          <w:numId w:val="10"/>
        </w:numPr>
        <w:spacing w:before="120"/>
        <w:ind w:right="113"/>
        <w:rPr>
          <w:rFonts w:eastAsiaTheme="minorEastAsia" w:cstheme="minorHAnsi"/>
          <w:lang w:val="en-US"/>
        </w:rPr>
      </w:pPr>
      <w:r w:rsidRPr="00426A0B">
        <w:rPr>
          <w:rFonts w:eastAsiaTheme="minorEastAsia" w:cstheme="minorHAnsi"/>
          <w:lang w:val="en-US"/>
        </w:rPr>
        <w:t>Cisco networking academy – Exam passed</w:t>
      </w:r>
    </w:p>
    <w:p w14:paraId="5F99315B" w14:textId="77777777" w:rsidR="00426A0B" w:rsidRPr="00426A0B" w:rsidRDefault="00426A0B" w:rsidP="00426A0B">
      <w:pPr>
        <w:pStyle w:val="ListParagraph"/>
        <w:numPr>
          <w:ilvl w:val="0"/>
          <w:numId w:val="10"/>
        </w:numPr>
        <w:spacing w:before="120"/>
        <w:ind w:right="113"/>
        <w:rPr>
          <w:rFonts w:eastAsiaTheme="minorEastAsia" w:cstheme="minorHAnsi"/>
          <w:lang w:val="en-US"/>
        </w:rPr>
      </w:pPr>
      <w:r w:rsidRPr="00426A0B">
        <w:rPr>
          <w:rFonts w:eastAsiaTheme="minorEastAsia" w:cstheme="minorHAnsi"/>
          <w:lang w:val="en-US"/>
        </w:rPr>
        <w:t>The Complete Python Bootcamp From Zero to Hero in Python</w:t>
      </w:r>
    </w:p>
    <w:p w14:paraId="13076746" w14:textId="77777777" w:rsidR="00426A0B" w:rsidRPr="00426A0B" w:rsidRDefault="00426A0B" w:rsidP="00426A0B">
      <w:pPr>
        <w:pStyle w:val="ListParagraph"/>
        <w:numPr>
          <w:ilvl w:val="0"/>
          <w:numId w:val="10"/>
        </w:numPr>
        <w:spacing w:before="120"/>
        <w:ind w:right="113"/>
        <w:rPr>
          <w:rFonts w:eastAsiaTheme="minorEastAsia" w:cstheme="minorHAnsi"/>
          <w:lang w:val="en-US"/>
        </w:rPr>
      </w:pPr>
      <w:r w:rsidRPr="00426A0B">
        <w:rPr>
          <w:rFonts w:eastAsiaTheme="minorEastAsia" w:cstheme="minorHAnsi"/>
          <w:lang w:val="en-US"/>
        </w:rPr>
        <w:t>The Web Developer Bootcamp 2023</w:t>
      </w:r>
    </w:p>
    <w:p w14:paraId="1E119B88" w14:textId="77777777" w:rsidR="00426A0B" w:rsidRPr="00426A0B" w:rsidRDefault="00426A0B" w:rsidP="00426A0B">
      <w:pPr>
        <w:pStyle w:val="ListParagraph"/>
        <w:numPr>
          <w:ilvl w:val="0"/>
          <w:numId w:val="10"/>
        </w:numPr>
        <w:spacing w:before="120"/>
        <w:ind w:right="113"/>
        <w:rPr>
          <w:rFonts w:eastAsiaTheme="minorEastAsia" w:cstheme="minorHAnsi"/>
          <w:lang w:val="en-US"/>
        </w:rPr>
      </w:pPr>
      <w:r w:rsidRPr="00426A0B">
        <w:rPr>
          <w:rFonts w:eastAsiaTheme="minorEastAsia" w:cstheme="minorHAnsi"/>
          <w:lang w:val="en-US"/>
        </w:rPr>
        <w:t xml:space="preserve">Python for Finance and Algorithmic Trading with </w:t>
      </w:r>
      <w:proofErr w:type="spellStart"/>
      <w:r w:rsidRPr="00426A0B">
        <w:rPr>
          <w:rFonts w:eastAsiaTheme="minorEastAsia" w:cstheme="minorHAnsi"/>
          <w:lang w:val="en-US"/>
        </w:rPr>
        <w:t>QuantConnect</w:t>
      </w:r>
      <w:proofErr w:type="spellEnd"/>
    </w:p>
    <w:p w14:paraId="2488859A" w14:textId="77777777" w:rsidR="00426A0B" w:rsidRPr="00426A0B" w:rsidRDefault="00426A0B" w:rsidP="00426A0B">
      <w:pPr>
        <w:pStyle w:val="ListParagraph"/>
        <w:numPr>
          <w:ilvl w:val="0"/>
          <w:numId w:val="10"/>
        </w:numPr>
        <w:spacing w:before="120"/>
        <w:ind w:right="113"/>
        <w:rPr>
          <w:rFonts w:eastAsiaTheme="minorEastAsia" w:cstheme="minorHAnsi"/>
          <w:lang w:val="en-US"/>
        </w:rPr>
      </w:pPr>
      <w:r w:rsidRPr="00426A0B">
        <w:rPr>
          <w:rFonts w:eastAsiaTheme="minorEastAsia" w:cstheme="minorHAnsi"/>
          <w:lang w:val="en-US"/>
        </w:rPr>
        <w:t>Beginning C++ Programming - From Beginner to Beyond</w:t>
      </w:r>
    </w:p>
    <w:p w14:paraId="247A2C94" w14:textId="77777777" w:rsidR="00426A0B" w:rsidRPr="00426A0B" w:rsidRDefault="00426A0B" w:rsidP="00426A0B">
      <w:pPr>
        <w:pStyle w:val="ListParagraph"/>
        <w:numPr>
          <w:ilvl w:val="0"/>
          <w:numId w:val="10"/>
        </w:numPr>
        <w:spacing w:before="120"/>
        <w:ind w:right="113"/>
        <w:rPr>
          <w:rFonts w:eastAsiaTheme="minorEastAsia" w:cstheme="minorHAnsi"/>
          <w:lang w:val="en-US"/>
        </w:rPr>
      </w:pPr>
      <w:r w:rsidRPr="00426A0B">
        <w:rPr>
          <w:rFonts w:eastAsiaTheme="minorEastAsia" w:cstheme="minorHAnsi"/>
          <w:lang w:val="en-US"/>
        </w:rPr>
        <w:t>Machine Learning A-Z™: Python &amp;amp; R in Data Science [2023]</w:t>
      </w:r>
    </w:p>
    <w:p w14:paraId="7E0CF61D" w14:textId="77777777" w:rsidR="00426A0B" w:rsidRPr="00426A0B" w:rsidRDefault="00426A0B" w:rsidP="00426A0B">
      <w:pPr>
        <w:pStyle w:val="ListParagraph"/>
        <w:numPr>
          <w:ilvl w:val="0"/>
          <w:numId w:val="10"/>
        </w:numPr>
        <w:spacing w:before="120"/>
        <w:ind w:right="113"/>
        <w:rPr>
          <w:rFonts w:eastAsiaTheme="minorEastAsia" w:cstheme="minorHAnsi"/>
          <w:lang w:val="en-US"/>
        </w:rPr>
      </w:pPr>
      <w:r w:rsidRPr="00426A0B">
        <w:rPr>
          <w:rFonts w:eastAsiaTheme="minorEastAsia" w:cstheme="minorHAnsi"/>
          <w:lang w:val="en-US"/>
        </w:rPr>
        <w:t>The Complete Ruby on Rails Developer Course</w:t>
      </w:r>
    </w:p>
    <w:p w14:paraId="524ABA42" w14:textId="77777777" w:rsidR="00426A0B" w:rsidRPr="00426A0B" w:rsidRDefault="00426A0B" w:rsidP="00426A0B">
      <w:pPr>
        <w:pStyle w:val="ListParagraph"/>
        <w:numPr>
          <w:ilvl w:val="0"/>
          <w:numId w:val="10"/>
        </w:numPr>
        <w:spacing w:before="120"/>
        <w:ind w:right="113"/>
        <w:rPr>
          <w:rFonts w:eastAsiaTheme="minorEastAsia" w:cstheme="minorHAnsi"/>
          <w:lang w:val="en-US"/>
        </w:rPr>
      </w:pPr>
      <w:r w:rsidRPr="00426A0B">
        <w:rPr>
          <w:rFonts w:eastAsiaTheme="minorEastAsia" w:cstheme="minorHAnsi"/>
          <w:lang w:val="en-US"/>
        </w:rPr>
        <w:t xml:space="preserve">100 Days of Code: The Complete Python Pro Bootcamp for 2023 </w:t>
      </w:r>
    </w:p>
    <w:p w14:paraId="17D85C68" w14:textId="77777777" w:rsidR="00426A0B" w:rsidRPr="00426A0B" w:rsidRDefault="00426A0B" w:rsidP="00426A0B">
      <w:pPr>
        <w:pStyle w:val="ListParagraph"/>
        <w:numPr>
          <w:ilvl w:val="0"/>
          <w:numId w:val="10"/>
        </w:numPr>
        <w:spacing w:before="120"/>
        <w:ind w:right="113"/>
        <w:rPr>
          <w:rFonts w:eastAsiaTheme="minorEastAsia" w:cstheme="minorHAnsi"/>
          <w:lang w:val="en-US"/>
        </w:rPr>
      </w:pPr>
      <w:r w:rsidRPr="00426A0B">
        <w:rPr>
          <w:rFonts w:eastAsiaTheme="minorEastAsia" w:cstheme="minorHAnsi"/>
          <w:lang w:val="en-US"/>
        </w:rPr>
        <w:t xml:space="preserve">Artificial Intelligence A-Z™: Learn How </w:t>
      </w:r>
      <w:proofErr w:type="gramStart"/>
      <w:r w:rsidRPr="00426A0B">
        <w:rPr>
          <w:rFonts w:eastAsiaTheme="minorEastAsia" w:cstheme="minorHAnsi"/>
          <w:lang w:val="en-US"/>
        </w:rPr>
        <w:t>To</w:t>
      </w:r>
      <w:proofErr w:type="gramEnd"/>
      <w:r w:rsidRPr="00426A0B">
        <w:rPr>
          <w:rFonts w:eastAsiaTheme="minorEastAsia" w:cstheme="minorHAnsi"/>
          <w:lang w:val="en-US"/>
        </w:rPr>
        <w:t xml:space="preserve"> Build An AI </w:t>
      </w:r>
    </w:p>
    <w:p w14:paraId="453906CB" w14:textId="451F107D" w:rsidR="00451794" w:rsidRPr="00426A0B" w:rsidRDefault="00451794" w:rsidP="00451794">
      <w:pPr>
        <w:rPr>
          <w:rFonts w:asciiTheme="minorHAnsi" w:eastAsiaTheme="minorEastAsia" w:hAnsiTheme="minorHAnsi" w:cstheme="minorHAnsi"/>
          <w:sz w:val="22"/>
          <w:szCs w:val="22"/>
          <w:u w:val="single"/>
          <w:lang w:val="en-US"/>
        </w:rPr>
      </w:pPr>
    </w:p>
    <w:p w14:paraId="24BDC38B" w14:textId="11C60289" w:rsidR="00447A64" w:rsidRPr="00253D79" w:rsidRDefault="00896257" w:rsidP="00E86A5B">
      <w:pPr>
        <w:rPr>
          <w:rFonts w:asciiTheme="minorHAnsi" w:hAnsiTheme="minorHAnsi" w:cstheme="minorHAnsi"/>
          <w:b/>
          <w:color w:val="000000" w:themeColor="text1"/>
          <w:u w:val="single"/>
        </w:rPr>
      </w:pPr>
      <w:r w:rsidRPr="00253D79">
        <w:rPr>
          <w:rFonts w:asciiTheme="minorHAnsi" w:hAnsiTheme="minorHAnsi" w:cstheme="minorHAnsi"/>
          <w:b/>
          <w:color w:val="000000" w:themeColor="text1"/>
          <w:u w:val="single"/>
        </w:rPr>
        <w:t>Employment H</w:t>
      </w:r>
      <w:r w:rsidR="00125B6C" w:rsidRPr="00253D79">
        <w:rPr>
          <w:rFonts w:asciiTheme="minorHAnsi" w:hAnsiTheme="minorHAnsi" w:cstheme="minorHAnsi"/>
          <w:b/>
          <w:color w:val="000000" w:themeColor="text1"/>
          <w:u w:val="single"/>
        </w:rPr>
        <w:t xml:space="preserve">istory </w:t>
      </w:r>
      <w:r w:rsidR="00290DAF" w:rsidRPr="00253D79">
        <w:rPr>
          <w:rFonts w:asciiTheme="minorHAnsi" w:hAnsiTheme="minorHAnsi" w:cstheme="minorHAnsi"/>
          <w:b/>
          <w:color w:val="000000" w:themeColor="text1"/>
          <w:u w:val="single"/>
        </w:rPr>
        <w:tab/>
      </w:r>
      <w:r w:rsidR="00290DAF" w:rsidRPr="00253D79">
        <w:rPr>
          <w:rFonts w:asciiTheme="minorHAnsi" w:hAnsiTheme="minorHAnsi" w:cstheme="minorHAnsi"/>
          <w:b/>
          <w:color w:val="000000" w:themeColor="text1"/>
          <w:u w:val="single"/>
        </w:rPr>
        <w:tab/>
      </w:r>
      <w:r w:rsidR="00290DAF" w:rsidRPr="00253D79">
        <w:rPr>
          <w:rFonts w:asciiTheme="minorHAnsi" w:hAnsiTheme="minorHAnsi" w:cstheme="minorHAnsi"/>
          <w:b/>
          <w:color w:val="000000" w:themeColor="text1"/>
          <w:u w:val="single"/>
        </w:rPr>
        <w:tab/>
      </w:r>
      <w:r w:rsidR="00290DAF" w:rsidRPr="00253D79">
        <w:rPr>
          <w:rFonts w:asciiTheme="minorHAnsi" w:hAnsiTheme="minorHAnsi" w:cstheme="minorHAnsi"/>
          <w:b/>
          <w:color w:val="000000" w:themeColor="text1"/>
          <w:u w:val="single"/>
        </w:rPr>
        <w:tab/>
      </w:r>
      <w:r w:rsidR="00290DAF" w:rsidRPr="00253D79">
        <w:rPr>
          <w:rFonts w:asciiTheme="minorHAnsi" w:hAnsiTheme="minorHAnsi" w:cstheme="minorHAnsi"/>
          <w:b/>
          <w:color w:val="000000" w:themeColor="text1"/>
          <w:u w:val="single"/>
        </w:rPr>
        <w:tab/>
      </w:r>
      <w:r w:rsidR="00290DAF" w:rsidRPr="00253D79">
        <w:rPr>
          <w:rFonts w:asciiTheme="minorHAnsi" w:hAnsiTheme="minorHAnsi" w:cstheme="minorHAnsi"/>
          <w:b/>
          <w:color w:val="000000" w:themeColor="text1"/>
          <w:u w:val="single"/>
        </w:rPr>
        <w:tab/>
      </w:r>
      <w:r w:rsidR="00290DAF" w:rsidRPr="00253D79">
        <w:rPr>
          <w:rFonts w:asciiTheme="minorHAnsi" w:hAnsiTheme="minorHAnsi" w:cstheme="minorHAnsi"/>
          <w:b/>
          <w:color w:val="000000" w:themeColor="text1"/>
          <w:u w:val="single"/>
        </w:rPr>
        <w:tab/>
      </w:r>
      <w:r w:rsidR="00290DAF" w:rsidRPr="00253D79">
        <w:rPr>
          <w:rFonts w:asciiTheme="minorHAnsi" w:hAnsiTheme="minorHAnsi" w:cstheme="minorHAnsi"/>
          <w:b/>
          <w:color w:val="000000" w:themeColor="text1"/>
          <w:u w:val="single"/>
        </w:rPr>
        <w:tab/>
      </w:r>
      <w:r w:rsidR="00290DAF" w:rsidRPr="00253D79">
        <w:rPr>
          <w:rFonts w:asciiTheme="minorHAnsi" w:hAnsiTheme="minorHAnsi" w:cstheme="minorHAnsi"/>
          <w:b/>
          <w:color w:val="000000" w:themeColor="text1"/>
          <w:u w:val="single"/>
        </w:rPr>
        <w:tab/>
      </w:r>
      <w:r w:rsidR="00290DAF" w:rsidRPr="00253D79">
        <w:rPr>
          <w:rFonts w:asciiTheme="minorHAnsi" w:hAnsiTheme="minorHAnsi" w:cstheme="minorHAnsi"/>
          <w:b/>
          <w:color w:val="000000" w:themeColor="text1"/>
          <w:u w:val="single"/>
        </w:rPr>
        <w:tab/>
      </w:r>
    </w:p>
    <w:p w14:paraId="1A5E6C88" w14:textId="55311D85" w:rsidR="00F75EE6" w:rsidRPr="00253D79" w:rsidRDefault="00F75EE6" w:rsidP="00F75EE6">
      <w:pPr>
        <w:tabs>
          <w:tab w:val="left" w:pos="5670"/>
        </w:tabs>
        <w:rPr>
          <w:rFonts w:asciiTheme="minorHAnsi" w:eastAsia="Arial" w:hAnsiTheme="minorHAnsi" w:cstheme="minorHAnsi"/>
          <w:b/>
        </w:rPr>
      </w:pPr>
      <w:r w:rsidRPr="00253D79">
        <w:rPr>
          <w:rFonts w:asciiTheme="minorHAnsi" w:eastAsia="Arial" w:hAnsiTheme="minorHAnsi" w:cstheme="minorHAnsi"/>
          <w:b/>
        </w:rPr>
        <w:t>Open university BSc (honours) Computing and It – 1</w:t>
      </w:r>
      <w:r w:rsidRPr="00253D79">
        <w:rPr>
          <w:rFonts w:asciiTheme="minorHAnsi" w:eastAsia="Arial" w:hAnsiTheme="minorHAnsi" w:cstheme="minorHAnsi"/>
          <w:b/>
          <w:vertAlign w:val="superscript"/>
        </w:rPr>
        <w:t>st</w:t>
      </w:r>
      <w:r w:rsidRPr="00253D79">
        <w:rPr>
          <w:rFonts w:asciiTheme="minorHAnsi" w:eastAsia="Arial" w:hAnsiTheme="minorHAnsi" w:cstheme="minorHAnsi"/>
          <w:b/>
        </w:rPr>
        <w:t xml:space="preserve"> Year</w:t>
      </w:r>
      <w:r w:rsidR="00563265">
        <w:rPr>
          <w:rFonts w:asciiTheme="minorHAnsi" w:eastAsia="Arial" w:hAnsiTheme="minorHAnsi" w:cstheme="minorHAnsi"/>
          <w:b/>
        </w:rPr>
        <w:t xml:space="preserve"> – </w:t>
      </w:r>
      <w:r w:rsidR="00772F1F">
        <w:rPr>
          <w:rFonts w:asciiTheme="minorHAnsi" w:eastAsia="Arial" w:hAnsiTheme="minorHAnsi" w:cstheme="minorHAnsi"/>
          <w:b/>
        </w:rPr>
        <w:t>(See</w:t>
      </w:r>
      <w:r w:rsidR="00563265">
        <w:rPr>
          <w:rFonts w:asciiTheme="minorHAnsi" w:eastAsia="Arial" w:hAnsiTheme="minorHAnsi" w:cstheme="minorHAnsi"/>
          <w:b/>
        </w:rPr>
        <w:t xml:space="preserve"> attached Portfolio) </w:t>
      </w:r>
    </w:p>
    <w:p w14:paraId="5CD6021A" w14:textId="39E56325" w:rsidR="00F75EE6" w:rsidRPr="00253D79" w:rsidRDefault="00F75EE6" w:rsidP="00F75EE6">
      <w:pPr>
        <w:pStyle w:val="ListParagraph"/>
        <w:numPr>
          <w:ilvl w:val="0"/>
          <w:numId w:val="11"/>
        </w:numPr>
        <w:tabs>
          <w:tab w:val="left" w:pos="5670"/>
        </w:tabs>
        <w:rPr>
          <w:rFonts w:eastAsia="Arial" w:cstheme="minorHAnsi"/>
          <w:bCs/>
        </w:rPr>
      </w:pPr>
      <w:r w:rsidRPr="00253D79">
        <w:rPr>
          <w:rFonts w:eastAsia="Arial" w:cstheme="minorHAnsi"/>
          <w:bCs/>
        </w:rPr>
        <w:t xml:space="preserve">Html </w:t>
      </w:r>
      <w:r w:rsidR="00190658" w:rsidRPr="00253D79">
        <w:rPr>
          <w:rFonts w:eastAsia="Arial" w:cstheme="minorHAnsi"/>
          <w:bCs/>
        </w:rPr>
        <w:t>CSS</w:t>
      </w:r>
      <w:r w:rsidRPr="00253D79">
        <w:rPr>
          <w:rFonts w:eastAsia="Arial" w:cstheme="minorHAnsi"/>
          <w:bCs/>
        </w:rPr>
        <w:t xml:space="preserve"> </w:t>
      </w:r>
      <w:r w:rsidR="00190658" w:rsidRPr="00253D79">
        <w:rPr>
          <w:rFonts w:eastAsia="Arial" w:cstheme="minorHAnsi"/>
          <w:bCs/>
        </w:rPr>
        <w:t>JavaScript</w:t>
      </w:r>
      <w:r w:rsidRPr="00253D79">
        <w:rPr>
          <w:rFonts w:eastAsia="Arial" w:cstheme="minorHAnsi"/>
          <w:bCs/>
        </w:rPr>
        <w:t xml:space="preserve"> python</w:t>
      </w:r>
      <w:r w:rsidR="00E04D98" w:rsidRPr="00253D79">
        <w:rPr>
          <w:rFonts w:eastAsia="Arial" w:cstheme="minorHAnsi"/>
          <w:bCs/>
        </w:rPr>
        <w:t>.</w:t>
      </w:r>
    </w:p>
    <w:p w14:paraId="347B4721" w14:textId="65B80B3B" w:rsidR="00F75EE6" w:rsidRPr="00253D79" w:rsidRDefault="00F75EE6" w:rsidP="00F75EE6">
      <w:pPr>
        <w:pStyle w:val="ListParagraph"/>
        <w:numPr>
          <w:ilvl w:val="0"/>
          <w:numId w:val="11"/>
        </w:numPr>
        <w:tabs>
          <w:tab w:val="left" w:pos="5670"/>
        </w:tabs>
        <w:rPr>
          <w:rFonts w:eastAsia="Arial" w:cstheme="minorHAnsi"/>
          <w:bCs/>
        </w:rPr>
      </w:pPr>
      <w:r w:rsidRPr="00253D79">
        <w:rPr>
          <w:rFonts w:eastAsia="Arial" w:cstheme="minorHAnsi"/>
          <w:bCs/>
        </w:rPr>
        <w:t xml:space="preserve">Writing </w:t>
      </w:r>
      <w:r w:rsidR="00190658" w:rsidRPr="00253D79">
        <w:rPr>
          <w:rFonts w:eastAsia="Arial" w:cstheme="minorHAnsi"/>
          <w:bCs/>
        </w:rPr>
        <w:t xml:space="preserve">beginning / </w:t>
      </w:r>
      <w:r w:rsidRPr="00253D79">
        <w:rPr>
          <w:rFonts w:eastAsia="Arial" w:cstheme="minorHAnsi"/>
          <w:bCs/>
        </w:rPr>
        <w:t xml:space="preserve">intermediate </w:t>
      </w:r>
      <w:r w:rsidR="00720258" w:rsidRPr="00253D79">
        <w:rPr>
          <w:rFonts w:eastAsia="Arial" w:cstheme="minorHAnsi"/>
          <w:bCs/>
        </w:rPr>
        <w:t>coding programmes</w:t>
      </w:r>
      <w:r w:rsidR="00E04D98" w:rsidRPr="00253D79">
        <w:rPr>
          <w:rFonts w:eastAsia="Arial" w:cstheme="minorHAnsi"/>
          <w:bCs/>
        </w:rPr>
        <w:t>.</w:t>
      </w:r>
    </w:p>
    <w:p w14:paraId="65D6055E" w14:textId="5338235A" w:rsidR="00720258" w:rsidRPr="00253D79" w:rsidRDefault="00720258" w:rsidP="00F75EE6">
      <w:pPr>
        <w:pStyle w:val="ListParagraph"/>
        <w:numPr>
          <w:ilvl w:val="0"/>
          <w:numId w:val="11"/>
        </w:numPr>
        <w:tabs>
          <w:tab w:val="left" w:pos="5670"/>
        </w:tabs>
        <w:rPr>
          <w:rFonts w:eastAsia="Arial" w:cstheme="minorHAnsi"/>
          <w:bCs/>
        </w:rPr>
      </w:pPr>
      <w:r w:rsidRPr="00253D79">
        <w:rPr>
          <w:rFonts w:eastAsia="Arial" w:cstheme="minorHAnsi"/>
          <w:bCs/>
        </w:rPr>
        <w:t>Developing my own websites</w:t>
      </w:r>
      <w:r w:rsidR="00E04D98" w:rsidRPr="00253D79">
        <w:rPr>
          <w:rFonts w:eastAsia="Arial" w:cstheme="minorHAnsi"/>
          <w:bCs/>
        </w:rPr>
        <w:t>.</w:t>
      </w:r>
    </w:p>
    <w:p w14:paraId="7B272482" w14:textId="3731159E" w:rsidR="00E04D98" w:rsidRPr="00253D79" w:rsidRDefault="00E04D98" w:rsidP="00832C41">
      <w:pPr>
        <w:pStyle w:val="ListParagraph"/>
        <w:numPr>
          <w:ilvl w:val="0"/>
          <w:numId w:val="11"/>
        </w:numPr>
        <w:tabs>
          <w:tab w:val="left" w:pos="5670"/>
        </w:tabs>
        <w:rPr>
          <w:rFonts w:eastAsia="Arial" w:cstheme="minorHAnsi"/>
          <w:bCs/>
        </w:rPr>
      </w:pPr>
      <w:r w:rsidRPr="00253D79">
        <w:rPr>
          <w:rFonts w:eastAsia="Arial" w:cstheme="minorHAnsi"/>
          <w:bCs/>
        </w:rPr>
        <w:t>Styling my own websites.</w:t>
      </w:r>
    </w:p>
    <w:p w14:paraId="71171700" w14:textId="4E882D5F" w:rsidR="00EC265B" w:rsidRPr="00253D79" w:rsidRDefault="00EC265B" w:rsidP="00832C41">
      <w:pPr>
        <w:pStyle w:val="ListParagraph"/>
        <w:numPr>
          <w:ilvl w:val="0"/>
          <w:numId w:val="11"/>
        </w:numPr>
        <w:tabs>
          <w:tab w:val="left" w:pos="5670"/>
        </w:tabs>
        <w:rPr>
          <w:rFonts w:eastAsia="Arial" w:cstheme="minorHAnsi"/>
          <w:bCs/>
        </w:rPr>
      </w:pPr>
      <w:r w:rsidRPr="00253D79">
        <w:rPr>
          <w:rFonts w:eastAsia="Arial" w:cstheme="minorHAnsi"/>
          <w:bCs/>
        </w:rPr>
        <w:t xml:space="preserve">Written programme for number </w:t>
      </w:r>
      <w:r w:rsidR="00167394" w:rsidRPr="00253D79">
        <w:rPr>
          <w:rFonts w:eastAsia="Arial" w:cstheme="minorHAnsi"/>
          <w:bCs/>
        </w:rPr>
        <w:t>guessing</w:t>
      </w:r>
      <w:r w:rsidR="00E442C7">
        <w:rPr>
          <w:rFonts w:eastAsia="Arial" w:cstheme="minorHAnsi"/>
          <w:bCs/>
        </w:rPr>
        <w:t xml:space="preserve"> and</w:t>
      </w:r>
      <w:r w:rsidRPr="00253D79">
        <w:rPr>
          <w:rFonts w:eastAsia="Arial" w:cstheme="minorHAnsi"/>
          <w:bCs/>
        </w:rPr>
        <w:t xml:space="preserve"> small games. </w:t>
      </w:r>
    </w:p>
    <w:p w14:paraId="6F426A0E" w14:textId="77777777" w:rsidR="005F1970" w:rsidRPr="00253D79" w:rsidRDefault="005F1970" w:rsidP="00E86A5B">
      <w:pPr>
        <w:rPr>
          <w:rFonts w:asciiTheme="minorHAnsi" w:hAnsiTheme="minorHAnsi" w:cstheme="minorHAnsi"/>
          <w:b/>
          <w:color w:val="000000" w:themeColor="text1"/>
          <w:u w:val="single"/>
        </w:rPr>
      </w:pPr>
    </w:p>
    <w:p w14:paraId="063E932E" w14:textId="659DC48C" w:rsidR="00877DE1" w:rsidRPr="00253D79" w:rsidRDefault="00B425DA" w:rsidP="00FF2E24">
      <w:pPr>
        <w:spacing w:after="13" w:line="249" w:lineRule="auto"/>
        <w:ind w:left="113"/>
        <w:rPr>
          <w:rFonts w:asciiTheme="minorHAnsi" w:eastAsia="Calibri" w:hAnsiTheme="minorHAnsi" w:cstheme="minorHAnsi"/>
          <w:b/>
          <w:bCs/>
          <w:color w:val="000000"/>
        </w:rPr>
      </w:pPr>
      <w:r w:rsidRPr="00253D79">
        <w:rPr>
          <w:rFonts w:asciiTheme="minorHAnsi" w:eastAsia="Arial" w:hAnsiTheme="minorHAnsi" w:cstheme="minorHAnsi"/>
          <w:b/>
        </w:rPr>
        <w:t>Emsea</w:t>
      </w:r>
      <w:r w:rsidRPr="00253D79">
        <w:rPr>
          <w:rFonts w:asciiTheme="minorHAnsi" w:eastAsia="Calibri" w:hAnsiTheme="minorHAnsi" w:cstheme="minorHAnsi"/>
          <w:b/>
          <w:bCs/>
          <w:color w:val="000000"/>
        </w:rPr>
        <w:t xml:space="preserve"> </w:t>
      </w:r>
      <w:r w:rsidR="002624D0" w:rsidRPr="00253D79">
        <w:rPr>
          <w:rFonts w:asciiTheme="minorHAnsi" w:eastAsia="Calibri" w:hAnsiTheme="minorHAnsi" w:cstheme="minorHAnsi"/>
          <w:b/>
          <w:bCs/>
          <w:color w:val="000000"/>
        </w:rPr>
        <w:t xml:space="preserve">- </w:t>
      </w:r>
      <w:r w:rsidR="0073080F" w:rsidRPr="00253D79">
        <w:rPr>
          <w:rFonts w:asciiTheme="minorHAnsi" w:eastAsia="Arial" w:hAnsiTheme="minorHAnsi" w:cstheme="minorHAnsi"/>
          <w:b/>
        </w:rPr>
        <w:t>Tewksbury</w:t>
      </w:r>
      <w:r w:rsidR="0073080F" w:rsidRPr="00253D79">
        <w:rPr>
          <w:rFonts w:asciiTheme="minorHAnsi" w:eastAsia="Calibri" w:hAnsiTheme="minorHAnsi" w:cstheme="minorHAnsi"/>
          <w:b/>
          <w:bCs/>
          <w:color w:val="000000"/>
        </w:rPr>
        <w:t xml:space="preserve"> </w:t>
      </w:r>
      <w:r w:rsidR="002624D0" w:rsidRPr="00253D79">
        <w:rPr>
          <w:rFonts w:asciiTheme="minorHAnsi" w:eastAsia="Calibri" w:hAnsiTheme="minorHAnsi" w:cstheme="minorHAnsi"/>
          <w:b/>
          <w:bCs/>
          <w:color w:val="000000"/>
        </w:rPr>
        <w:t xml:space="preserve">– </w:t>
      </w:r>
      <w:r w:rsidR="003A5CAF" w:rsidRPr="00253D79">
        <w:rPr>
          <w:rFonts w:asciiTheme="minorHAnsi" w:eastAsia="Calibri" w:hAnsiTheme="minorHAnsi" w:cstheme="minorHAnsi"/>
          <w:b/>
          <w:bCs/>
          <w:color w:val="000000"/>
        </w:rPr>
        <w:t>June 2020 – Oct 2021</w:t>
      </w:r>
    </w:p>
    <w:p w14:paraId="7B389B96" w14:textId="77777777" w:rsidR="00804F9B" w:rsidRPr="00253D79" w:rsidRDefault="000B43E9" w:rsidP="00804F9B">
      <w:pPr>
        <w:pStyle w:val="ListParagraph"/>
        <w:numPr>
          <w:ilvl w:val="0"/>
          <w:numId w:val="12"/>
        </w:numPr>
        <w:tabs>
          <w:tab w:val="left" w:pos="5670"/>
        </w:tabs>
        <w:rPr>
          <w:rFonts w:eastAsia="Arial" w:cstheme="minorHAnsi"/>
        </w:rPr>
      </w:pPr>
      <w:r w:rsidRPr="00253D79">
        <w:rPr>
          <w:rFonts w:eastAsia="Arial" w:cstheme="minorHAnsi"/>
        </w:rPr>
        <w:t xml:space="preserve">Fabrication to a high standard, including polishing and graining. </w:t>
      </w:r>
    </w:p>
    <w:p w14:paraId="29A1125F" w14:textId="41A121C7" w:rsidR="00877DE1" w:rsidRPr="00253D79" w:rsidRDefault="000B43E9" w:rsidP="00804F9B">
      <w:pPr>
        <w:pStyle w:val="ListParagraph"/>
        <w:numPr>
          <w:ilvl w:val="0"/>
          <w:numId w:val="12"/>
        </w:numPr>
        <w:tabs>
          <w:tab w:val="left" w:pos="5670"/>
        </w:tabs>
        <w:rPr>
          <w:rFonts w:eastAsia="Arial" w:cstheme="minorHAnsi"/>
        </w:rPr>
      </w:pPr>
      <w:r w:rsidRPr="00253D79">
        <w:rPr>
          <w:rFonts w:eastAsia="Arial" w:cstheme="minorHAnsi"/>
        </w:rPr>
        <w:t>Stainless TIG welding.</w:t>
      </w:r>
    </w:p>
    <w:p w14:paraId="0039F36B" w14:textId="77777777" w:rsidR="00ED13A7" w:rsidRPr="00253D79" w:rsidRDefault="00ED13A7" w:rsidP="00ED13A7">
      <w:pPr>
        <w:spacing w:after="13" w:line="249" w:lineRule="auto"/>
        <w:rPr>
          <w:rFonts w:asciiTheme="minorHAnsi" w:eastAsia="Verdana" w:hAnsiTheme="minorHAnsi" w:cstheme="minorHAnsi"/>
          <w:b/>
        </w:rPr>
      </w:pPr>
    </w:p>
    <w:p w14:paraId="6F533946" w14:textId="5CC4AD51" w:rsidR="00B15C8C" w:rsidRPr="00253D79" w:rsidRDefault="00FC7EB5" w:rsidP="00ED13A7">
      <w:pPr>
        <w:spacing w:after="13" w:line="249" w:lineRule="auto"/>
        <w:rPr>
          <w:rFonts w:asciiTheme="minorHAnsi" w:eastAsia="Calibri" w:hAnsiTheme="minorHAnsi" w:cstheme="minorHAnsi"/>
          <w:color w:val="000000"/>
        </w:rPr>
      </w:pPr>
      <w:r w:rsidRPr="00253D79">
        <w:rPr>
          <w:rFonts w:asciiTheme="minorHAnsi" w:eastAsia="Arial" w:hAnsiTheme="minorHAnsi" w:cstheme="minorHAnsi"/>
          <w:b/>
        </w:rPr>
        <w:lastRenderedPageBreak/>
        <w:t xml:space="preserve">Pipe Welder/Fabricator Mechanical </w:t>
      </w:r>
      <w:r w:rsidR="00B15C8C" w:rsidRPr="00253D79">
        <w:rPr>
          <w:rFonts w:asciiTheme="minorHAnsi" w:eastAsia="Calibri" w:hAnsiTheme="minorHAnsi" w:cstheme="minorHAnsi"/>
          <w:color w:val="000000"/>
        </w:rPr>
        <w:t xml:space="preserve">- </w:t>
      </w:r>
      <w:r w:rsidR="003C0AC4" w:rsidRPr="00253D79">
        <w:rPr>
          <w:rFonts w:asciiTheme="minorHAnsi" w:eastAsia="Calibri" w:hAnsiTheme="minorHAnsi" w:cstheme="minorHAnsi"/>
          <w:b/>
          <w:bCs/>
          <w:color w:val="000000"/>
        </w:rPr>
        <w:t xml:space="preserve">KGD </w:t>
      </w:r>
      <w:r w:rsidR="00B15C8C" w:rsidRPr="00253D79">
        <w:rPr>
          <w:rFonts w:asciiTheme="minorHAnsi" w:eastAsia="Calibri" w:hAnsiTheme="minorHAnsi" w:cstheme="minorHAnsi"/>
          <w:b/>
          <w:bCs/>
          <w:color w:val="000000"/>
        </w:rPr>
        <w:t xml:space="preserve">– </w:t>
      </w:r>
      <w:r w:rsidR="00D6300A" w:rsidRPr="00253D79">
        <w:rPr>
          <w:rFonts w:asciiTheme="minorHAnsi" w:eastAsia="Calibri" w:hAnsiTheme="minorHAnsi" w:cstheme="minorHAnsi"/>
          <w:b/>
          <w:bCs/>
          <w:color w:val="000000"/>
        </w:rPr>
        <w:t>June 2018 – June 2020</w:t>
      </w:r>
    </w:p>
    <w:p w14:paraId="77F7CB6E" w14:textId="73231535" w:rsidR="00ED13A7" w:rsidRPr="00253D79" w:rsidRDefault="00ED13A7" w:rsidP="007C57EB">
      <w:pPr>
        <w:rPr>
          <w:rFonts w:asciiTheme="minorHAnsi" w:eastAsia="Calibri" w:hAnsiTheme="minorHAnsi" w:cstheme="minorHAnsi"/>
          <w:color w:val="000000"/>
        </w:rPr>
      </w:pPr>
      <w:r w:rsidRPr="00253D79">
        <w:rPr>
          <w:rFonts w:asciiTheme="minorHAnsi" w:eastAsia="Calibri" w:hAnsiTheme="minorHAnsi" w:cstheme="minorHAnsi"/>
          <w:color w:val="000000"/>
        </w:rPr>
        <w:t>Duties were welding pipe from ½ inch steel to 11-inch stainless steel and carbon steel dairy to sh120. I am competent with MIG, TIG and MMA.</w:t>
      </w:r>
    </w:p>
    <w:p w14:paraId="23F17AEE" w14:textId="0205CCDD" w:rsidR="00ED13A7" w:rsidRPr="00253D79" w:rsidRDefault="00ED13A7" w:rsidP="007C57EB">
      <w:pPr>
        <w:rPr>
          <w:rFonts w:asciiTheme="minorHAnsi" w:eastAsia="Calibri" w:hAnsiTheme="minorHAnsi" w:cstheme="minorHAnsi"/>
          <w:color w:val="000000"/>
        </w:rPr>
      </w:pPr>
    </w:p>
    <w:p w14:paraId="3747F3B5" w14:textId="54466763" w:rsidR="00FD7E31" w:rsidRPr="00253D79" w:rsidRDefault="000240BF" w:rsidP="000240BF">
      <w:pPr>
        <w:tabs>
          <w:tab w:val="left" w:pos="5670"/>
        </w:tabs>
        <w:rPr>
          <w:rFonts w:asciiTheme="minorHAnsi" w:hAnsiTheme="minorHAnsi" w:cstheme="minorHAnsi"/>
        </w:rPr>
      </w:pPr>
      <w:r w:rsidRPr="00253D79">
        <w:rPr>
          <w:rFonts w:asciiTheme="minorHAnsi" w:eastAsia="Arial" w:hAnsiTheme="minorHAnsi" w:cstheme="minorHAnsi"/>
          <w:b/>
        </w:rPr>
        <w:t xml:space="preserve">Site Welder/Site Supervisor </w:t>
      </w:r>
      <w:r w:rsidR="00FD7E31" w:rsidRPr="00253D79">
        <w:rPr>
          <w:rFonts w:asciiTheme="minorHAnsi" w:eastAsia="Calibri" w:hAnsiTheme="minorHAnsi" w:cstheme="minorHAnsi"/>
          <w:color w:val="000000"/>
        </w:rPr>
        <w:t xml:space="preserve">- </w:t>
      </w:r>
      <w:r w:rsidR="00003FB5" w:rsidRPr="00253D79">
        <w:rPr>
          <w:rFonts w:asciiTheme="minorHAnsi" w:eastAsia="Arial" w:hAnsiTheme="minorHAnsi" w:cstheme="minorHAnsi"/>
          <w:b/>
        </w:rPr>
        <w:t>Westside Fabrication</w:t>
      </w:r>
      <w:r w:rsidR="00003FB5" w:rsidRPr="00253D79">
        <w:rPr>
          <w:rFonts w:asciiTheme="minorHAnsi" w:eastAsia="Calibri" w:hAnsiTheme="minorHAnsi" w:cstheme="minorHAnsi"/>
          <w:b/>
          <w:bCs/>
          <w:color w:val="000000"/>
        </w:rPr>
        <w:t xml:space="preserve"> </w:t>
      </w:r>
      <w:r w:rsidR="00FD7E31" w:rsidRPr="00253D79">
        <w:rPr>
          <w:rFonts w:asciiTheme="minorHAnsi" w:eastAsia="Calibri" w:hAnsiTheme="minorHAnsi" w:cstheme="minorHAnsi"/>
          <w:b/>
          <w:bCs/>
          <w:color w:val="000000"/>
        </w:rPr>
        <w:t xml:space="preserve">– </w:t>
      </w:r>
      <w:r w:rsidR="004570A0" w:rsidRPr="00253D79">
        <w:rPr>
          <w:rFonts w:asciiTheme="minorHAnsi" w:eastAsia="Calibri" w:hAnsiTheme="minorHAnsi" w:cstheme="minorHAnsi"/>
          <w:b/>
          <w:bCs/>
          <w:color w:val="000000"/>
        </w:rPr>
        <w:t>May 2017 – June 2018</w:t>
      </w:r>
    </w:p>
    <w:p w14:paraId="3276B9FB" w14:textId="77777777" w:rsidR="00797F36" w:rsidRPr="00253D79" w:rsidRDefault="00797F36" w:rsidP="00797F36">
      <w:pPr>
        <w:tabs>
          <w:tab w:val="left" w:pos="5670"/>
        </w:tabs>
        <w:rPr>
          <w:rFonts w:asciiTheme="minorHAnsi" w:hAnsiTheme="minorHAnsi" w:cstheme="minorHAnsi"/>
        </w:rPr>
      </w:pPr>
      <w:r w:rsidRPr="00253D79">
        <w:rPr>
          <w:rFonts w:asciiTheme="minorHAnsi" w:eastAsia="Arial" w:hAnsiTheme="minorHAnsi" w:cstheme="minorHAnsi"/>
        </w:rPr>
        <w:t>My role at Westside Fabrication was to organise the production and installation of jobs over the country. Working within the food industry, quality and adhering to strict health and safety and hygiene procedures were of the utmost importance. I was a team leader and site supervisor whilst on site.</w:t>
      </w:r>
    </w:p>
    <w:p w14:paraId="3390E9F1" w14:textId="1E4C2BCB" w:rsidR="00ED13A7" w:rsidRPr="00253D79" w:rsidRDefault="00ED13A7" w:rsidP="007C57EB">
      <w:pPr>
        <w:rPr>
          <w:rFonts w:asciiTheme="minorHAnsi" w:eastAsia="Calibri" w:hAnsiTheme="minorHAnsi" w:cstheme="minorHAnsi"/>
          <w:color w:val="000000"/>
        </w:rPr>
      </w:pPr>
    </w:p>
    <w:p w14:paraId="42505B17" w14:textId="749B8992" w:rsidR="00797F36" w:rsidRPr="00253D79" w:rsidRDefault="008C01F7" w:rsidP="009571C1">
      <w:pPr>
        <w:tabs>
          <w:tab w:val="left" w:pos="5670"/>
          <w:tab w:val="left" w:pos="6237"/>
        </w:tabs>
        <w:spacing w:line="312" w:lineRule="auto"/>
        <w:rPr>
          <w:rFonts w:asciiTheme="minorHAnsi" w:hAnsiTheme="minorHAnsi" w:cstheme="minorHAnsi"/>
        </w:rPr>
      </w:pPr>
      <w:r w:rsidRPr="00253D79">
        <w:rPr>
          <w:rFonts w:asciiTheme="minorHAnsi" w:eastAsia="Arial" w:hAnsiTheme="minorHAnsi" w:cstheme="minorHAnsi"/>
          <w:b/>
        </w:rPr>
        <w:t>Fabricator/Fitter</w:t>
      </w:r>
      <w:r w:rsidRPr="00253D79">
        <w:rPr>
          <w:rFonts w:asciiTheme="minorHAnsi" w:eastAsia="Calibri" w:hAnsiTheme="minorHAnsi" w:cstheme="minorHAnsi"/>
          <w:color w:val="000000"/>
        </w:rPr>
        <w:t xml:space="preserve"> </w:t>
      </w:r>
      <w:r w:rsidR="00797F36" w:rsidRPr="00253D79">
        <w:rPr>
          <w:rFonts w:asciiTheme="minorHAnsi" w:eastAsia="Calibri" w:hAnsiTheme="minorHAnsi" w:cstheme="minorHAnsi"/>
          <w:color w:val="000000"/>
        </w:rPr>
        <w:t xml:space="preserve">- </w:t>
      </w:r>
      <w:r w:rsidR="009571C1" w:rsidRPr="00253D79">
        <w:rPr>
          <w:rFonts w:asciiTheme="minorHAnsi" w:eastAsia="Arial" w:hAnsiTheme="minorHAnsi" w:cstheme="minorHAnsi"/>
          <w:b/>
        </w:rPr>
        <w:t>UK-Loco</w:t>
      </w:r>
      <w:r w:rsidR="00797F36" w:rsidRPr="00253D79">
        <w:rPr>
          <w:rFonts w:asciiTheme="minorHAnsi" w:eastAsia="Calibri" w:hAnsiTheme="minorHAnsi" w:cstheme="minorHAnsi"/>
          <w:b/>
          <w:bCs/>
          <w:color w:val="000000"/>
        </w:rPr>
        <w:t xml:space="preserve">– </w:t>
      </w:r>
      <w:r w:rsidR="00E04571" w:rsidRPr="00253D79">
        <w:rPr>
          <w:rFonts w:asciiTheme="minorHAnsi" w:eastAsia="Calibri" w:hAnsiTheme="minorHAnsi" w:cstheme="minorHAnsi"/>
          <w:b/>
          <w:bCs/>
          <w:color w:val="000000"/>
        </w:rPr>
        <w:t>June 2016 -May 2017</w:t>
      </w:r>
    </w:p>
    <w:p w14:paraId="45B3E901" w14:textId="631D85DD" w:rsidR="00760022" w:rsidRPr="00253D79" w:rsidRDefault="00760022" w:rsidP="00760022">
      <w:pPr>
        <w:spacing w:line="312" w:lineRule="auto"/>
        <w:rPr>
          <w:rFonts w:asciiTheme="minorHAnsi" w:hAnsiTheme="minorHAnsi" w:cstheme="minorHAnsi"/>
        </w:rPr>
      </w:pPr>
      <w:r w:rsidRPr="00253D79">
        <w:rPr>
          <w:rFonts w:asciiTheme="minorHAnsi" w:eastAsia="Arial" w:hAnsiTheme="minorHAnsi" w:cstheme="minorHAnsi"/>
        </w:rPr>
        <w:t xml:space="preserve">My role in the company was to work as a team to </w:t>
      </w:r>
      <w:r w:rsidR="00F25953" w:rsidRPr="00253D79">
        <w:rPr>
          <w:rFonts w:asciiTheme="minorHAnsi" w:eastAsia="Arial" w:hAnsiTheme="minorHAnsi" w:cstheme="minorHAnsi"/>
        </w:rPr>
        <w:t>build</w:t>
      </w:r>
      <w:r w:rsidRPr="00253D79">
        <w:rPr>
          <w:rFonts w:asciiTheme="minorHAnsi" w:eastAsia="Arial" w:hAnsiTheme="minorHAnsi" w:cstheme="minorHAnsi"/>
        </w:rPr>
        <w:t xml:space="preserve"> attractions for theme parks and install them on site.</w:t>
      </w:r>
    </w:p>
    <w:p w14:paraId="6B38D154" w14:textId="360F5B0C" w:rsidR="00797F36" w:rsidRPr="00253D79" w:rsidRDefault="00797F36" w:rsidP="007C57EB">
      <w:pPr>
        <w:rPr>
          <w:rFonts w:asciiTheme="minorHAnsi" w:eastAsia="Calibri" w:hAnsiTheme="minorHAnsi" w:cstheme="minorHAnsi"/>
          <w:color w:val="000000"/>
        </w:rPr>
      </w:pPr>
    </w:p>
    <w:p w14:paraId="4579C30A" w14:textId="0444EB12" w:rsidR="00A24EC5" w:rsidRPr="00253D79" w:rsidRDefault="00A24EC5" w:rsidP="00A24EC5">
      <w:pPr>
        <w:tabs>
          <w:tab w:val="left" w:pos="5670"/>
          <w:tab w:val="left" w:pos="6237"/>
        </w:tabs>
        <w:spacing w:line="312" w:lineRule="auto"/>
        <w:rPr>
          <w:rFonts w:asciiTheme="minorHAnsi" w:hAnsiTheme="minorHAnsi" w:cstheme="minorHAnsi"/>
        </w:rPr>
      </w:pPr>
      <w:r w:rsidRPr="00253D79">
        <w:rPr>
          <w:rFonts w:asciiTheme="minorHAnsi" w:eastAsia="Arial" w:hAnsiTheme="minorHAnsi" w:cstheme="minorHAnsi"/>
          <w:b/>
        </w:rPr>
        <w:t>Fabricator/Fitter</w:t>
      </w:r>
      <w:r w:rsidRPr="00253D79">
        <w:rPr>
          <w:rFonts w:asciiTheme="minorHAnsi" w:eastAsia="Calibri" w:hAnsiTheme="minorHAnsi" w:cstheme="minorHAnsi"/>
          <w:color w:val="000000"/>
        </w:rPr>
        <w:t xml:space="preserve"> - </w:t>
      </w:r>
      <w:r w:rsidR="006A20F3" w:rsidRPr="00253D79">
        <w:rPr>
          <w:rFonts w:asciiTheme="minorHAnsi" w:eastAsia="Arial" w:hAnsiTheme="minorHAnsi" w:cstheme="minorHAnsi"/>
          <w:b/>
        </w:rPr>
        <w:t>Creative Pond Covers</w:t>
      </w:r>
      <w:r w:rsidR="006A20F3" w:rsidRPr="00253D79">
        <w:rPr>
          <w:rFonts w:asciiTheme="minorHAnsi" w:eastAsia="Calibri" w:hAnsiTheme="minorHAnsi" w:cstheme="minorHAnsi"/>
          <w:b/>
          <w:bCs/>
          <w:color w:val="000000"/>
        </w:rPr>
        <w:t xml:space="preserve"> </w:t>
      </w:r>
      <w:r w:rsidRPr="00253D79">
        <w:rPr>
          <w:rFonts w:asciiTheme="minorHAnsi" w:eastAsia="Calibri" w:hAnsiTheme="minorHAnsi" w:cstheme="minorHAnsi"/>
          <w:b/>
          <w:bCs/>
          <w:color w:val="000000"/>
        </w:rPr>
        <w:t xml:space="preserve">– </w:t>
      </w:r>
      <w:r w:rsidR="00E409FD" w:rsidRPr="00253D79">
        <w:rPr>
          <w:rFonts w:asciiTheme="minorHAnsi" w:eastAsia="Calibri" w:hAnsiTheme="minorHAnsi" w:cstheme="minorHAnsi"/>
          <w:b/>
          <w:bCs/>
          <w:color w:val="000000"/>
        </w:rPr>
        <w:t>February 2016 – June 2016</w:t>
      </w:r>
    </w:p>
    <w:p w14:paraId="047BDE7F" w14:textId="77777777" w:rsidR="00253D79" w:rsidRPr="00253D79" w:rsidRDefault="00253D79" w:rsidP="00253D79">
      <w:pPr>
        <w:spacing w:line="312" w:lineRule="auto"/>
        <w:rPr>
          <w:rFonts w:asciiTheme="minorHAnsi" w:hAnsiTheme="minorHAnsi" w:cstheme="minorHAnsi"/>
        </w:rPr>
      </w:pPr>
      <w:r w:rsidRPr="00253D79">
        <w:rPr>
          <w:rFonts w:asciiTheme="minorHAnsi" w:eastAsia="Arial" w:hAnsiTheme="minorHAnsi" w:cstheme="minorHAnsi"/>
        </w:rPr>
        <w:t>At creative pond covers, my roles included measuring up the job, designing it to customer specification, fabricating and fitting pond covers of varying sizes and shapes at the request of individual clients.</w:t>
      </w:r>
    </w:p>
    <w:p w14:paraId="47E194CA" w14:textId="0B1D23EC" w:rsidR="003F1832" w:rsidRPr="001074BC" w:rsidRDefault="005F1970" w:rsidP="007C57EB">
      <w:pPr>
        <w:rPr>
          <w:rFonts w:asciiTheme="minorHAnsi" w:eastAsia="Calibri" w:hAnsiTheme="minorHAnsi" w:cstheme="minorHAnsi"/>
          <w:b/>
          <w:color w:val="000000" w:themeColor="text1"/>
          <w:u w:val="single"/>
        </w:rPr>
      </w:pPr>
      <w:r>
        <w:rPr>
          <w:rFonts w:asciiTheme="minorHAnsi" w:eastAsia="Calibri" w:hAnsiTheme="minorHAnsi" w:cstheme="minorHAnsi"/>
          <w:b/>
          <w:color w:val="000000" w:themeColor="text1"/>
          <w:u w:val="single"/>
        </w:rPr>
        <w:br/>
      </w:r>
      <w:r w:rsidR="003E13A0" w:rsidRPr="001074BC">
        <w:rPr>
          <w:rFonts w:asciiTheme="minorHAnsi" w:eastAsia="Calibri" w:hAnsiTheme="minorHAnsi" w:cstheme="minorHAnsi"/>
          <w:b/>
          <w:color w:val="000000" w:themeColor="text1"/>
          <w:u w:val="single"/>
        </w:rPr>
        <w:t>Education and Training</w:t>
      </w:r>
      <w:r w:rsidR="00290DAF">
        <w:rPr>
          <w:rFonts w:asciiTheme="minorHAnsi" w:eastAsia="Calibri" w:hAnsiTheme="minorHAnsi" w:cstheme="minorHAnsi"/>
          <w:b/>
          <w:color w:val="000000" w:themeColor="text1"/>
          <w:u w:val="single"/>
        </w:rPr>
        <w:tab/>
      </w:r>
      <w:r w:rsidR="00290DAF">
        <w:rPr>
          <w:rFonts w:asciiTheme="minorHAnsi" w:eastAsia="Calibri" w:hAnsiTheme="minorHAnsi" w:cstheme="minorHAnsi"/>
          <w:b/>
          <w:color w:val="000000" w:themeColor="text1"/>
          <w:u w:val="single"/>
        </w:rPr>
        <w:tab/>
      </w:r>
      <w:r w:rsidR="00290DAF">
        <w:rPr>
          <w:rFonts w:asciiTheme="minorHAnsi" w:eastAsia="Calibri" w:hAnsiTheme="minorHAnsi" w:cstheme="minorHAnsi"/>
          <w:b/>
          <w:color w:val="000000" w:themeColor="text1"/>
          <w:u w:val="single"/>
        </w:rPr>
        <w:tab/>
      </w:r>
      <w:r w:rsidR="00290DAF">
        <w:rPr>
          <w:rFonts w:asciiTheme="minorHAnsi" w:eastAsia="Calibri" w:hAnsiTheme="minorHAnsi" w:cstheme="minorHAnsi"/>
          <w:b/>
          <w:color w:val="000000" w:themeColor="text1"/>
          <w:u w:val="single"/>
        </w:rPr>
        <w:tab/>
      </w:r>
      <w:r w:rsidR="00290DAF">
        <w:rPr>
          <w:rFonts w:asciiTheme="minorHAnsi" w:eastAsia="Calibri" w:hAnsiTheme="minorHAnsi" w:cstheme="minorHAnsi"/>
          <w:b/>
          <w:color w:val="000000" w:themeColor="text1"/>
          <w:u w:val="single"/>
        </w:rPr>
        <w:tab/>
      </w:r>
      <w:r w:rsidR="00290DAF">
        <w:rPr>
          <w:rFonts w:asciiTheme="minorHAnsi" w:eastAsia="Calibri" w:hAnsiTheme="minorHAnsi" w:cstheme="minorHAnsi"/>
          <w:b/>
          <w:color w:val="000000" w:themeColor="text1"/>
          <w:u w:val="single"/>
        </w:rPr>
        <w:tab/>
      </w:r>
      <w:r w:rsidR="00290DAF">
        <w:rPr>
          <w:rFonts w:asciiTheme="minorHAnsi" w:eastAsia="Calibri" w:hAnsiTheme="minorHAnsi" w:cstheme="minorHAnsi"/>
          <w:b/>
          <w:color w:val="000000" w:themeColor="text1"/>
          <w:u w:val="single"/>
        </w:rPr>
        <w:tab/>
      </w:r>
      <w:r w:rsidR="00290DAF">
        <w:rPr>
          <w:rFonts w:asciiTheme="minorHAnsi" w:eastAsia="Calibri" w:hAnsiTheme="minorHAnsi" w:cstheme="minorHAnsi"/>
          <w:b/>
          <w:color w:val="000000" w:themeColor="text1"/>
          <w:u w:val="single"/>
        </w:rPr>
        <w:tab/>
      </w:r>
      <w:r w:rsidR="00290DAF">
        <w:rPr>
          <w:rFonts w:asciiTheme="minorHAnsi" w:eastAsia="Calibri" w:hAnsiTheme="minorHAnsi" w:cstheme="minorHAnsi"/>
          <w:b/>
          <w:color w:val="000000" w:themeColor="text1"/>
          <w:u w:val="single"/>
        </w:rPr>
        <w:tab/>
      </w:r>
    </w:p>
    <w:p w14:paraId="1F501927" w14:textId="198F275C" w:rsidR="00B6560A" w:rsidRPr="00E442C7" w:rsidRDefault="0056704A" w:rsidP="008D018A">
      <w:pPr>
        <w:spacing w:before="120"/>
        <w:rPr>
          <w:rFonts w:asciiTheme="minorHAnsi" w:eastAsia="Calibri" w:hAnsiTheme="minorHAnsi" w:cstheme="minorHAnsi"/>
          <w:b/>
          <w:color w:val="000000" w:themeColor="text1"/>
        </w:rPr>
      </w:pPr>
      <w:r w:rsidRPr="00E442C7">
        <w:rPr>
          <w:rFonts w:asciiTheme="minorHAnsi" w:eastAsia="Calibri" w:hAnsiTheme="minorHAnsi" w:cstheme="minorHAnsi"/>
          <w:b/>
          <w:color w:val="000000" w:themeColor="text1"/>
        </w:rPr>
        <w:t xml:space="preserve">Open University </w:t>
      </w:r>
    </w:p>
    <w:p w14:paraId="540AD6D5" w14:textId="48910208" w:rsidR="003D2265" w:rsidRPr="00E442C7" w:rsidRDefault="003D2265" w:rsidP="003D2265">
      <w:pPr>
        <w:tabs>
          <w:tab w:val="left" w:pos="5670"/>
        </w:tabs>
        <w:rPr>
          <w:rFonts w:asciiTheme="minorHAnsi" w:eastAsia="Arial" w:hAnsiTheme="minorHAnsi" w:cstheme="minorHAnsi"/>
          <w:bCs/>
        </w:rPr>
      </w:pPr>
      <w:r w:rsidRPr="00E442C7">
        <w:rPr>
          <w:rFonts w:asciiTheme="minorHAnsi" w:eastAsia="Arial" w:hAnsiTheme="minorHAnsi" w:cstheme="minorHAnsi"/>
          <w:bCs/>
        </w:rPr>
        <w:t>BSc (honours) Computing and IT – 1</w:t>
      </w:r>
      <w:r w:rsidRPr="00E442C7">
        <w:rPr>
          <w:rFonts w:asciiTheme="minorHAnsi" w:eastAsia="Arial" w:hAnsiTheme="minorHAnsi" w:cstheme="minorHAnsi"/>
          <w:bCs/>
          <w:vertAlign w:val="superscript"/>
        </w:rPr>
        <w:t>st</w:t>
      </w:r>
      <w:r w:rsidRPr="00E442C7">
        <w:rPr>
          <w:rFonts w:asciiTheme="minorHAnsi" w:eastAsia="Arial" w:hAnsiTheme="minorHAnsi" w:cstheme="minorHAnsi"/>
          <w:bCs/>
        </w:rPr>
        <w:t xml:space="preserve"> year (ongoing) </w:t>
      </w:r>
    </w:p>
    <w:p w14:paraId="0AFDD9AC" w14:textId="2744BEA4" w:rsidR="009A2B97" w:rsidRPr="008D018A" w:rsidRDefault="009A2B97" w:rsidP="007C57EB">
      <w:pPr>
        <w:rPr>
          <w:rFonts w:asciiTheme="minorHAnsi" w:eastAsia="Calibri" w:hAnsiTheme="minorHAnsi" w:cstheme="minorHAnsi"/>
          <w:bCs/>
          <w:color w:val="000000" w:themeColor="text1"/>
        </w:rPr>
      </w:pPr>
    </w:p>
    <w:p w14:paraId="135252E7" w14:textId="4DCBB971" w:rsidR="009A2B97" w:rsidRDefault="008D018A" w:rsidP="008D018A">
      <w:pPr>
        <w:rPr>
          <w:rFonts w:asciiTheme="minorHAnsi" w:eastAsia="Calibri" w:hAnsiTheme="minorHAnsi" w:cstheme="minorHAnsi"/>
          <w:b/>
          <w:color w:val="000000" w:themeColor="text1"/>
        </w:rPr>
      </w:pPr>
      <w:r>
        <w:rPr>
          <w:rFonts w:asciiTheme="minorHAnsi" w:eastAsia="Calibri" w:hAnsiTheme="minorHAnsi" w:cstheme="minorHAnsi"/>
          <w:b/>
          <w:color w:val="000000" w:themeColor="text1"/>
        </w:rPr>
        <w:t xml:space="preserve">Dyson Perrins Church of England Secondary School </w:t>
      </w:r>
    </w:p>
    <w:p w14:paraId="7F8B0FFA" w14:textId="3ABBF440" w:rsidR="009A2B97" w:rsidRPr="00F2453F" w:rsidRDefault="008D018A" w:rsidP="008D018A">
      <w:pPr>
        <w:rPr>
          <w:rFonts w:asciiTheme="minorHAnsi" w:eastAsia="Calibri" w:hAnsiTheme="minorHAnsi" w:cstheme="minorHAnsi"/>
          <w:bCs/>
          <w:color w:val="000000" w:themeColor="text1"/>
        </w:rPr>
      </w:pPr>
      <w:r>
        <w:rPr>
          <w:rFonts w:asciiTheme="minorHAnsi" w:eastAsia="Calibri" w:hAnsiTheme="minorHAnsi" w:cstheme="minorHAnsi"/>
          <w:bCs/>
          <w:color w:val="000000" w:themeColor="text1"/>
        </w:rPr>
        <w:t>5 GCSEs including Maths and English</w:t>
      </w:r>
    </w:p>
    <w:p w14:paraId="28D63404" w14:textId="3D2B1297" w:rsidR="006C0C34" w:rsidRDefault="006C0C34" w:rsidP="0040105E">
      <w:pPr>
        <w:rPr>
          <w:rFonts w:asciiTheme="minorHAnsi" w:hAnsiTheme="minorHAnsi" w:cstheme="minorHAnsi"/>
          <w:b/>
          <w:bCs/>
          <w:color w:val="000000" w:themeColor="text1"/>
        </w:rPr>
      </w:pPr>
    </w:p>
    <w:p w14:paraId="3874F329" w14:textId="4B76E10D" w:rsidR="00626CFD" w:rsidRDefault="00291BD2" w:rsidP="008D018A">
      <w:pPr>
        <w:rPr>
          <w:rFonts w:asciiTheme="minorHAnsi" w:hAnsiTheme="minorHAnsi" w:cstheme="minorHAnsi"/>
          <w:b/>
          <w:bCs/>
          <w:color w:val="000000" w:themeColor="text1"/>
        </w:rPr>
      </w:pPr>
      <w:r>
        <w:rPr>
          <w:rFonts w:asciiTheme="minorHAnsi" w:hAnsiTheme="minorHAnsi" w:cstheme="minorHAnsi"/>
          <w:b/>
          <w:bCs/>
          <w:color w:val="000000" w:themeColor="text1"/>
        </w:rPr>
        <w:t>Worcester</w:t>
      </w:r>
      <w:r w:rsidR="00626CFD">
        <w:rPr>
          <w:rFonts w:asciiTheme="minorHAnsi" w:hAnsiTheme="minorHAnsi" w:cstheme="minorHAnsi"/>
          <w:b/>
          <w:bCs/>
          <w:color w:val="000000" w:themeColor="text1"/>
        </w:rPr>
        <w:t xml:space="preserve"> College</w:t>
      </w:r>
    </w:p>
    <w:p w14:paraId="760C8842" w14:textId="77777777" w:rsidR="008D018A" w:rsidRDefault="008D018A" w:rsidP="00D32D40">
      <w:pPr>
        <w:rPr>
          <w:rFonts w:ascii="Arial" w:eastAsia="Arial" w:hAnsi="Arial" w:cs="Arial"/>
          <w:sz w:val="20"/>
          <w:szCs w:val="20"/>
        </w:rPr>
      </w:pPr>
      <w:r>
        <w:rPr>
          <w:rFonts w:ascii="Arial" w:eastAsia="Arial" w:hAnsi="Arial" w:cs="Arial"/>
          <w:sz w:val="20"/>
          <w:szCs w:val="20"/>
        </w:rPr>
        <w:t>NVQ Level 2 Performing Manufacturing Operations</w:t>
      </w:r>
    </w:p>
    <w:p w14:paraId="30931A13" w14:textId="39546752" w:rsidR="00CA7DB2" w:rsidRPr="00EE25B9" w:rsidRDefault="00AE0A9A" w:rsidP="00D32D40">
      <w:pPr>
        <w:rPr>
          <w:rFonts w:asciiTheme="minorHAnsi" w:hAnsiTheme="minorHAnsi" w:cstheme="minorHAnsi"/>
          <w:b/>
          <w:bCs/>
          <w:color w:val="000000" w:themeColor="text1"/>
        </w:rPr>
      </w:pPr>
      <w:r>
        <w:rPr>
          <w:rFonts w:asciiTheme="minorHAnsi" w:hAnsiTheme="minorHAnsi" w:cstheme="minorHAnsi"/>
          <w:b/>
          <w:bCs/>
          <w:color w:val="000000" w:themeColor="text1"/>
          <w:u w:val="single"/>
        </w:rPr>
        <w:br/>
      </w:r>
      <w:r w:rsidR="00290DAF">
        <w:rPr>
          <w:rFonts w:asciiTheme="minorHAnsi" w:hAnsiTheme="minorHAnsi" w:cstheme="minorHAnsi"/>
          <w:b/>
          <w:bCs/>
          <w:color w:val="000000" w:themeColor="text1"/>
          <w:u w:val="single"/>
        </w:rPr>
        <w:t>About Me/</w:t>
      </w:r>
      <w:r>
        <w:rPr>
          <w:rFonts w:asciiTheme="minorHAnsi" w:hAnsiTheme="minorHAnsi" w:cstheme="minorHAnsi"/>
          <w:b/>
          <w:bCs/>
          <w:color w:val="000000" w:themeColor="text1"/>
          <w:u w:val="single"/>
        </w:rPr>
        <w:t>Hobbies and Interests</w:t>
      </w:r>
      <w:r w:rsidR="00290DAF">
        <w:rPr>
          <w:rFonts w:asciiTheme="minorHAnsi" w:hAnsiTheme="minorHAnsi" w:cstheme="minorHAnsi"/>
          <w:b/>
          <w:bCs/>
          <w:color w:val="000000" w:themeColor="text1"/>
          <w:u w:val="single"/>
        </w:rPr>
        <w:tab/>
      </w:r>
      <w:r w:rsidR="00290DAF">
        <w:rPr>
          <w:rFonts w:asciiTheme="minorHAnsi" w:hAnsiTheme="minorHAnsi" w:cstheme="minorHAnsi"/>
          <w:b/>
          <w:bCs/>
          <w:color w:val="000000" w:themeColor="text1"/>
          <w:u w:val="single"/>
        </w:rPr>
        <w:tab/>
      </w:r>
      <w:r w:rsidR="00290DAF">
        <w:rPr>
          <w:rFonts w:asciiTheme="minorHAnsi" w:hAnsiTheme="minorHAnsi" w:cstheme="minorHAnsi"/>
          <w:b/>
          <w:bCs/>
          <w:color w:val="000000" w:themeColor="text1"/>
          <w:u w:val="single"/>
        </w:rPr>
        <w:tab/>
      </w:r>
      <w:r w:rsidR="00290DAF">
        <w:rPr>
          <w:rFonts w:asciiTheme="minorHAnsi" w:hAnsiTheme="minorHAnsi" w:cstheme="minorHAnsi"/>
          <w:b/>
          <w:bCs/>
          <w:color w:val="000000" w:themeColor="text1"/>
          <w:u w:val="single"/>
        </w:rPr>
        <w:tab/>
      </w:r>
      <w:r w:rsidR="00290DAF">
        <w:rPr>
          <w:rFonts w:asciiTheme="minorHAnsi" w:hAnsiTheme="minorHAnsi" w:cstheme="minorHAnsi"/>
          <w:b/>
          <w:bCs/>
          <w:color w:val="000000" w:themeColor="text1"/>
          <w:u w:val="single"/>
        </w:rPr>
        <w:tab/>
      </w:r>
      <w:r w:rsidR="00290DAF">
        <w:rPr>
          <w:rFonts w:asciiTheme="minorHAnsi" w:hAnsiTheme="minorHAnsi" w:cstheme="minorHAnsi"/>
          <w:b/>
          <w:bCs/>
          <w:color w:val="000000" w:themeColor="text1"/>
          <w:u w:val="single"/>
        </w:rPr>
        <w:tab/>
      </w:r>
      <w:r w:rsidR="00290DAF">
        <w:rPr>
          <w:rFonts w:asciiTheme="minorHAnsi" w:hAnsiTheme="minorHAnsi" w:cstheme="minorHAnsi"/>
          <w:b/>
          <w:bCs/>
          <w:color w:val="000000" w:themeColor="text1"/>
          <w:u w:val="single"/>
        </w:rPr>
        <w:tab/>
      </w:r>
      <w:r w:rsidR="00290DAF">
        <w:rPr>
          <w:rFonts w:asciiTheme="minorHAnsi" w:hAnsiTheme="minorHAnsi" w:cstheme="minorHAnsi"/>
          <w:b/>
          <w:bCs/>
          <w:color w:val="000000" w:themeColor="text1"/>
          <w:u w:val="single"/>
        </w:rPr>
        <w:tab/>
      </w:r>
    </w:p>
    <w:p w14:paraId="02D72BE4" w14:textId="07E43D39" w:rsidR="004616C4" w:rsidRDefault="008D018A" w:rsidP="0040105E">
      <w:pPr>
        <w:rPr>
          <w:rFonts w:asciiTheme="minorHAnsi" w:hAnsiTheme="minorHAnsi" w:cstheme="minorHAnsi"/>
          <w:color w:val="000000" w:themeColor="text1"/>
        </w:rPr>
      </w:pPr>
      <w:r>
        <w:rPr>
          <w:rFonts w:asciiTheme="minorHAnsi" w:hAnsiTheme="minorHAnsi" w:cstheme="minorHAnsi"/>
          <w:color w:val="000000" w:themeColor="text1"/>
        </w:rPr>
        <w:t xml:space="preserve">I have a passion for software, </w:t>
      </w:r>
      <w:r w:rsidR="00B952AF">
        <w:rPr>
          <w:rFonts w:asciiTheme="minorHAnsi" w:hAnsiTheme="minorHAnsi" w:cstheme="minorHAnsi"/>
          <w:color w:val="000000" w:themeColor="text1"/>
        </w:rPr>
        <w:t>coding,</w:t>
      </w:r>
      <w:r>
        <w:rPr>
          <w:rFonts w:asciiTheme="minorHAnsi" w:hAnsiTheme="minorHAnsi" w:cstheme="minorHAnsi"/>
          <w:color w:val="000000" w:themeColor="text1"/>
        </w:rPr>
        <w:t xml:space="preserve"> and </w:t>
      </w:r>
      <w:r w:rsidR="00001066">
        <w:rPr>
          <w:rFonts w:asciiTheme="minorHAnsi" w:hAnsiTheme="minorHAnsi" w:cstheme="minorHAnsi"/>
          <w:color w:val="000000" w:themeColor="text1"/>
        </w:rPr>
        <w:t xml:space="preserve">all IT programmes as it allows me to develop my learning and improve my skills. I enjoy listening to audio books as it allows me to </w:t>
      </w:r>
      <w:r w:rsidR="00B952AF">
        <w:rPr>
          <w:rFonts w:asciiTheme="minorHAnsi" w:hAnsiTheme="minorHAnsi" w:cstheme="minorHAnsi"/>
          <w:color w:val="000000" w:themeColor="text1"/>
        </w:rPr>
        <w:t xml:space="preserve">improve my knowledge. </w:t>
      </w:r>
    </w:p>
    <w:p w14:paraId="7AC46301" w14:textId="77777777" w:rsidR="008D018A" w:rsidRPr="00D56E14" w:rsidRDefault="008D018A" w:rsidP="0040105E">
      <w:pPr>
        <w:rPr>
          <w:rFonts w:asciiTheme="minorHAnsi" w:hAnsiTheme="minorHAnsi" w:cstheme="minorHAnsi"/>
          <w:color w:val="000000" w:themeColor="text1"/>
        </w:rPr>
      </w:pPr>
    </w:p>
    <w:p w14:paraId="6FC13FBB" w14:textId="67406B6D" w:rsidR="0013702B" w:rsidRPr="00290DAF" w:rsidRDefault="0013702B" w:rsidP="0040105E">
      <w:pPr>
        <w:rPr>
          <w:rFonts w:asciiTheme="minorHAnsi" w:hAnsiTheme="minorHAnsi" w:cstheme="minorHAnsi"/>
          <w:b/>
          <w:color w:val="000000" w:themeColor="text1"/>
          <w:u w:val="single"/>
        </w:rPr>
      </w:pPr>
      <w:r w:rsidRPr="00290DAF">
        <w:rPr>
          <w:rFonts w:asciiTheme="minorHAnsi" w:hAnsiTheme="minorHAnsi" w:cstheme="minorHAnsi"/>
          <w:b/>
          <w:color w:val="000000" w:themeColor="text1"/>
          <w:u w:val="single"/>
        </w:rPr>
        <w:t>References</w:t>
      </w:r>
      <w:r w:rsidR="0025242D" w:rsidRPr="00290DAF">
        <w:rPr>
          <w:rFonts w:asciiTheme="minorHAnsi" w:hAnsiTheme="minorHAnsi" w:cstheme="minorHAnsi"/>
          <w:b/>
          <w:color w:val="000000" w:themeColor="text1"/>
          <w:u w:val="single"/>
        </w:rPr>
        <w:t xml:space="preserve"> A</w:t>
      </w:r>
      <w:r w:rsidRPr="00290DAF">
        <w:rPr>
          <w:rFonts w:asciiTheme="minorHAnsi" w:hAnsiTheme="minorHAnsi" w:cstheme="minorHAnsi"/>
          <w:b/>
          <w:color w:val="000000" w:themeColor="text1"/>
          <w:u w:val="single"/>
        </w:rPr>
        <w:t xml:space="preserve">vailable on </w:t>
      </w:r>
      <w:r w:rsidR="0025242D" w:rsidRPr="00290DAF">
        <w:rPr>
          <w:rFonts w:asciiTheme="minorHAnsi" w:hAnsiTheme="minorHAnsi" w:cstheme="minorHAnsi"/>
          <w:b/>
          <w:color w:val="000000" w:themeColor="text1"/>
          <w:u w:val="single"/>
        </w:rPr>
        <w:t>R</w:t>
      </w:r>
      <w:r w:rsidRPr="00290DAF">
        <w:rPr>
          <w:rFonts w:asciiTheme="minorHAnsi" w:hAnsiTheme="minorHAnsi" w:cstheme="minorHAnsi"/>
          <w:b/>
          <w:color w:val="000000" w:themeColor="text1"/>
          <w:u w:val="single"/>
        </w:rPr>
        <w:t>equest</w:t>
      </w:r>
      <w:r w:rsidR="00290DAF">
        <w:rPr>
          <w:rFonts w:asciiTheme="minorHAnsi" w:hAnsiTheme="minorHAnsi" w:cstheme="minorHAnsi"/>
          <w:b/>
          <w:color w:val="000000" w:themeColor="text1"/>
          <w:u w:val="single"/>
        </w:rPr>
        <w:tab/>
      </w:r>
      <w:r w:rsidR="00290DAF">
        <w:rPr>
          <w:rFonts w:asciiTheme="minorHAnsi" w:hAnsiTheme="minorHAnsi" w:cstheme="minorHAnsi"/>
          <w:b/>
          <w:color w:val="000000" w:themeColor="text1"/>
          <w:u w:val="single"/>
        </w:rPr>
        <w:tab/>
      </w:r>
      <w:r w:rsidR="00290DAF">
        <w:rPr>
          <w:rFonts w:asciiTheme="minorHAnsi" w:hAnsiTheme="minorHAnsi" w:cstheme="minorHAnsi"/>
          <w:b/>
          <w:color w:val="000000" w:themeColor="text1"/>
          <w:u w:val="single"/>
        </w:rPr>
        <w:tab/>
      </w:r>
      <w:r w:rsidR="00290DAF">
        <w:rPr>
          <w:rFonts w:asciiTheme="minorHAnsi" w:hAnsiTheme="minorHAnsi" w:cstheme="minorHAnsi"/>
          <w:b/>
          <w:color w:val="000000" w:themeColor="text1"/>
          <w:u w:val="single"/>
        </w:rPr>
        <w:tab/>
      </w:r>
      <w:r w:rsidR="00290DAF">
        <w:rPr>
          <w:rFonts w:asciiTheme="minorHAnsi" w:hAnsiTheme="minorHAnsi" w:cstheme="minorHAnsi"/>
          <w:b/>
          <w:color w:val="000000" w:themeColor="text1"/>
          <w:u w:val="single"/>
        </w:rPr>
        <w:tab/>
      </w:r>
      <w:r w:rsidR="00290DAF">
        <w:rPr>
          <w:rFonts w:asciiTheme="minorHAnsi" w:hAnsiTheme="minorHAnsi" w:cstheme="minorHAnsi"/>
          <w:b/>
          <w:color w:val="000000" w:themeColor="text1"/>
          <w:u w:val="single"/>
        </w:rPr>
        <w:tab/>
      </w:r>
      <w:r w:rsidR="00290DAF">
        <w:rPr>
          <w:rFonts w:asciiTheme="minorHAnsi" w:hAnsiTheme="minorHAnsi" w:cstheme="minorHAnsi"/>
          <w:b/>
          <w:color w:val="000000" w:themeColor="text1"/>
          <w:u w:val="single"/>
        </w:rPr>
        <w:tab/>
      </w:r>
      <w:r w:rsidR="00290DAF">
        <w:rPr>
          <w:rFonts w:asciiTheme="minorHAnsi" w:hAnsiTheme="minorHAnsi" w:cstheme="minorHAnsi"/>
          <w:b/>
          <w:color w:val="000000" w:themeColor="text1"/>
          <w:u w:val="single"/>
        </w:rPr>
        <w:tab/>
      </w:r>
    </w:p>
    <w:sectPr w:rsidR="0013702B" w:rsidRPr="00290DAF" w:rsidSect="00225E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894EE874"/>
    <w:lvl w:ilvl="0">
      <w:start w:val="1"/>
      <w:numFmt w:val="bullet"/>
      <w:lvlText w:val="·"/>
      <w:lvlJc w:val="left"/>
      <w:pPr>
        <w:tabs>
          <w:tab w:val="num" w:pos="360"/>
        </w:tabs>
        <w:ind w:left="360" w:firstLine="360"/>
      </w:pPr>
      <w:rPr>
        <w:rFont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1" w15:restartNumberingAfterBreak="0">
    <w:nsid w:val="00000003"/>
    <w:multiLevelType w:val="multilevel"/>
    <w:tmpl w:val="894EE875"/>
    <w:lvl w:ilvl="0">
      <w:start w:val="1"/>
      <w:numFmt w:val="bullet"/>
      <w:lvlText w:val="·"/>
      <w:lvlJc w:val="left"/>
      <w:pPr>
        <w:tabs>
          <w:tab w:val="num" w:pos="360"/>
        </w:tabs>
        <w:ind w:left="360" w:firstLine="360"/>
      </w:pPr>
      <w:rPr>
        <w:rFont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2" w15:restartNumberingAfterBreak="0">
    <w:nsid w:val="00000004"/>
    <w:multiLevelType w:val="multilevel"/>
    <w:tmpl w:val="894EE876"/>
    <w:lvl w:ilvl="0">
      <w:start w:val="1"/>
      <w:numFmt w:val="bullet"/>
      <w:lvlText w:val="·"/>
      <w:lvlJc w:val="left"/>
      <w:pPr>
        <w:tabs>
          <w:tab w:val="num" w:pos="360"/>
        </w:tabs>
        <w:ind w:left="360" w:firstLine="360"/>
      </w:pPr>
      <w:rPr>
        <w:rFont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3" w15:restartNumberingAfterBreak="0">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4" w15:restartNumberingAfterBreak="0">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5" w15:restartNumberingAfterBreak="0">
    <w:nsid w:val="08997C0F"/>
    <w:multiLevelType w:val="hybridMultilevel"/>
    <w:tmpl w:val="32B812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734FFA"/>
    <w:multiLevelType w:val="hybridMultilevel"/>
    <w:tmpl w:val="FAF8C65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61D186B"/>
    <w:multiLevelType w:val="hybridMultilevel"/>
    <w:tmpl w:val="0D26A69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DD02FE"/>
    <w:multiLevelType w:val="hybridMultilevel"/>
    <w:tmpl w:val="5C06D1E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C057E1"/>
    <w:multiLevelType w:val="hybridMultilevel"/>
    <w:tmpl w:val="1B90C3F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96F4AA2"/>
    <w:multiLevelType w:val="hybridMultilevel"/>
    <w:tmpl w:val="D00635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4F7B1C"/>
    <w:multiLevelType w:val="hybridMultilevel"/>
    <w:tmpl w:val="5BF08C6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72488874">
    <w:abstractNumId w:val="0"/>
  </w:num>
  <w:num w:numId="2" w16cid:durableId="287862100">
    <w:abstractNumId w:val="8"/>
  </w:num>
  <w:num w:numId="3" w16cid:durableId="2125346138">
    <w:abstractNumId w:val="1"/>
  </w:num>
  <w:num w:numId="4" w16cid:durableId="578834073">
    <w:abstractNumId w:val="2"/>
  </w:num>
  <w:num w:numId="5" w16cid:durableId="566721542">
    <w:abstractNumId w:val="3"/>
  </w:num>
  <w:num w:numId="6" w16cid:durableId="352268515">
    <w:abstractNumId w:val="4"/>
  </w:num>
  <w:num w:numId="7" w16cid:durableId="1116293485">
    <w:abstractNumId w:val="6"/>
  </w:num>
  <w:num w:numId="8" w16cid:durableId="760445555">
    <w:abstractNumId w:val="9"/>
  </w:num>
  <w:num w:numId="9" w16cid:durableId="248271200">
    <w:abstractNumId w:val="7"/>
  </w:num>
  <w:num w:numId="10" w16cid:durableId="934242804">
    <w:abstractNumId w:val="11"/>
  </w:num>
  <w:num w:numId="11" w16cid:durableId="1976982223">
    <w:abstractNumId w:val="5"/>
  </w:num>
  <w:num w:numId="12" w16cid:durableId="102236219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C98"/>
    <w:rsid w:val="00001052"/>
    <w:rsid w:val="00001066"/>
    <w:rsid w:val="00003FB5"/>
    <w:rsid w:val="000216DA"/>
    <w:rsid w:val="000240BF"/>
    <w:rsid w:val="00035D9C"/>
    <w:rsid w:val="0003707E"/>
    <w:rsid w:val="000374E7"/>
    <w:rsid w:val="00041356"/>
    <w:rsid w:val="00043A1D"/>
    <w:rsid w:val="0005458E"/>
    <w:rsid w:val="00054A6A"/>
    <w:rsid w:val="00054C75"/>
    <w:rsid w:val="000646F2"/>
    <w:rsid w:val="000663BF"/>
    <w:rsid w:val="0006673F"/>
    <w:rsid w:val="00083471"/>
    <w:rsid w:val="00097897"/>
    <w:rsid w:val="00097E26"/>
    <w:rsid w:val="000A00EE"/>
    <w:rsid w:val="000A34B7"/>
    <w:rsid w:val="000A66CB"/>
    <w:rsid w:val="000A6FA9"/>
    <w:rsid w:val="000B0BFC"/>
    <w:rsid w:val="000B15F2"/>
    <w:rsid w:val="000B43E9"/>
    <w:rsid w:val="000C20CE"/>
    <w:rsid w:val="000C4957"/>
    <w:rsid w:val="000C5560"/>
    <w:rsid w:val="000D3F0B"/>
    <w:rsid w:val="000D6963"/>
    <w:rsid w:val="000D6BFE"/>
    <w:rsid w:val="000E1A1B"/>
    <w:rsid w:val="000E38E3"/>
    <w:rsid w:val="000E6285"/>
    <w:rsid w:val="000F258A"/>
    <w:rsid w:val="000F2F2D"/>
    <w:rsid w:val="000F4C87"/>
    <w:rsid w:val="000F6D84"/>
    <w:rsid w:val="0010537C"/>
    <w:rsid w:val="001074BC"/>
    <w:rsid w:val="0011326B"/>
    <w:rsid w:val="00116074"/>
    <w:rsid w:val="00122F29"/>
    <w:rsid w:val="0012494B"/>
    <w:rsid w:val="00125B6C"/>
    <w:rsid w:val="00126A56"/>
    <w:rsid w:val="00135AD1"/>
    <w:rsid w:val="0013702B"/>
    <w:rsid w:val="00140388"/>
    <w:rsid w:val="00143AB4"/>
    <w:rsid w:val="00143D6C"/>
    <w:rsid w:val="00145B4D"/>
    <w:rsid w:val="00152D51"/>
    <w:rsid w:val="00154DCE"/>
    <w:rsid w:val="00160807"/>
    <w:rsid w:val="001631C4"/>
    <w:rsid w:val="00165A58"/>
    <w:rsid w:val="00167394"/>
    <w:rsid w:val="001700DB"/>
    <w:rsid w:val="001716CC"/>
    <w:rsid w:val="00190658"/>
    <w:rsid w:val="00190968"/>
    <w:rsid w:val="00194A49"/>
    <w:rsid w:val="001A19F2"/>
    <w:rsid w:val="001B2B45"/>
    <w:rsid w:val="001B4B35"/>
    <w:rsid w:val="001B4E85"/>
    <w:rsid w:val="001B56D6"/>
    <w:rsid w:val="001C3F64"/>
    <w:rsid w:val="001C4922"/>
    <w:rsid w:val="001D28A0"/>
    <w:rsid w:val="001D325C"/>
    <w:rsid w:val="001F1102"/>
    <w:rsid w:val="00202B13"/>
    <w:rsid w:val="002167DC"/>
    <w:rsid w:val="00221348"/>
    <w:rsid w:val="00225E87"/>
    <w:rsid w:val="002327F2"/>
    <w:rsid w:val="00241B9B"/>
    <w:rsid w:val="00244C41"/>
    <w:rsid w:val="0024711D"/>
    <w:rsid w:val="0025242D"/>
    <w:rsid w:val="002530C6"/>
    <w:rsid w:val="00253D79"/>
    <w:rsid w:val="0025502F"/>
    <w:rsid w:val="00256395"/>
    <w:rsid w:val="00262246"/>
    <w:rsid w:val="002622CD"/>
    <w:rsid w:val="002624D0"/>
    <w:rsid w:val="0026296D"/>
    <w:rsid w:val="00273F86"/>
    <w:rsid w:val="002768BA"/>
    <w:rsid w:val="002772B2"/>
    <w:rsid w:val="002777D9"/>
    <w:rsid w:val="00281951"/>
    <w:rsid w:val="00290DAF"/>
    <w:rsid w:val="00291BD2"/>
    <w:rsid w:val="0029527E"/>
    <w:rsid w:val="00296B40"/>
    <w:rsid w:val="002A053F"/>
    <w:rsid w:val="002A6822"/>
    <w:rsid w:val="002B76E5"/>
    <w:rsid w:val="002C0772"/>
    <w:rsid w:val="002C1A26"/>
    <w:rsid w:val="002C2C4F"/>
    <w:rsid w:val="002C6253"/>
    <w:rsid w:val="002D28A3"/>
    <w:rsid w:val="00304069"/>
    <w:rsid w:val="00304664"/>
    <w:rsid w:val="003050E2"/>
    <w:rsid w:val="00307385"/>
    <w:rsid w:val="003102CB"/>
    <w:rsid w:val="00322D57"/>
    <w:rsid w:val="00326611"/>
    <w:rsid w:val="00332366"/>
    <w:rsid w:val="0033572F"/>
    <w:rsid w:val="00335DBA"/>
    <w:rsid w:val="003502F6"/>
    <w:rsid w:val="003557D6"/>
    <w:rsid w:val="0035776B"/>
    <w:rsid w:val="00372050"/>
    <w:rsid w:val="00372EA2"/>
    <w:rsid w:val="0037365B"/>
    <w:rsid w:val="00374137"/>
    <w:rsid w:val="003765DD"/>
    <w:rsid w:val="00386E8D"/>
    <w:rsid w:val="00387AF9"/>
    <w:rsid w:val="00395FF1"/>
    <w:rsid w:val="003A5CAF"/>
    <w:rsid w:val="003B2B80"/>
    <w:rsid w:val="003B4791"/>
    <w:rsid w:val="003B60EC"/>
    <w:rsid w:val="003C0AC4"/>
    <w:rsid w:val="003C5E14"/>
    <w:rsid w:val="003D2265"/>
    <w:rsid w:val="003D37F0"/>
    <w:rsid w:val="003D5BEF"/>
    <w:rsid w:val="003D6793"/>
    <w:rsid w:val="003E13A0"/>
    <w:rsid w:val="003E4053"/>
    <w:rsid w:val="003F1832"/>
    <w:rsid w:val="003F33B7"/>
    <w:rsid w:val="003F7230"/>
    <w:rsid w:val="0040105E"/>
    <w:rsid w:val="00406283"/>
    <w:rsid w:val="00406BA0"/>
    <w:rsid w:val="004105C6"/>
    <w:rsid w:val="00426A0B"/>
    <w:rsid w:val="00436C34"/>
    <w:rsid w:val="00447A64"/>
    <w:rsid w:val="00451794"/>
    <w:rsid w:val="00452F18"/>
    <w:rsid w:val="004570A0"/>
    <w:rsid w:val="0046090E"/>
    <w:rsid w:val="004616C4"/>
    <w:rsid w:val="00475226"/>
    <w:rsid w:val="00490450"/>
    <w:rsid w:val="004918BB"/>
    <w:rsid w:val="00494241"/>
    <w:rsid w:val="004A1E5D"/>
    <w:rsid w:val="004A62A2"/>
    <w:rsid w:val="004B12C1"/>
    <w:rsid w:val="004B1912"/>
    <w:rsid w:val="004C01E7"/>
    <w:rsid w:val="004C05B4"/>
    <w:rsid w:val="004C5218"/>
    <w:rsid w:val="004D2D0C"/>
    <w:rsid w:val="004D4B43"/>
    <w:rsid w:val="004D60B4"/>
    <w:rsid w:val="004D7D58"/>
    <w:rsid w:val="004E3761"/>
    <w:rsid w:val="004E424C"/>
    <w:rsid w:val="004F7F26"/>
    <w:rsid w:val="00520A90"/>
    <w:rsid w:val="005218D9"/>
    <w:rsid w:val="005352BD"/>
    <w:rsid w:val="0054125E"/>
    <w:rsid w:val="0054416D"/>
    <w:rsid w:val="00546670"/>
    <w:rsid w:val="005471AA"/>
    <w:rsid w:val="00547C07"/>
    <w:rsid w:val="00552367"/>
    <w:rsid w:val="00552D6C"/>
    <w:rsid w:val="00554F2B"/>
    <w:rsid w:val="005610FC"/>
    <w:rsid w:val="005620A8"/>
    <w:rsid w:val="00563265"/>
    <w:rsid w:val="0056390E"/>
    <w:rsid w:val="0056704A"/>
    <w:rsid w:val="00567947"/>
    <w:rsid w:val="00571BA2"/>
    <w:rsid w:val="005769F0"/>
    <w:rsid w:val="005815B5"/>
    <w:rsid w:val="00587675"/>
    <w:rsid w:val="0059013D"/>
    <w:rsid w:val="005904EB"/>
    <w:rsid w:val="005972D9"/>
    <w:rsid w:val="005A145A"/>
    <w:rsid w:val="005B1329"/>
    <w:rsid w:val="005B7C7B"/>
    <w:rsid w:val="005C14BC"/>
    <w:rsid w:val="005D21C2"/>
    <w:rsid w:val="005D5A85"/>
    <w:rsid w:val="005E3562"/>
    <w:rsid w:val="005F1970"/>
    <w:rsid w:val="005F2441"/>
    <w:rsid w:val="006120BB"/>
    <w:rsid w:val="00626CFD"/>
    <w:rsid w:val="006339D7"/>
    <w:rsid w:val="00635BD9"/>
    <w:rsid w:val="00640F10"/>
    <w:rsid w:val="00644FED"/>
    <w:rsid w:val="00647681"/>
    <w:rsid w:val="006510D6"/>
    <w:rsid w:val="006607FC"/>
    <w:rsid w:val="00661D5B"/>
    <w:rsid w:val="006620E3"/>
    <w:rsid w:val="006623AF"/>
    <w:rsid w:val="00667C52"/>
    <w:rsid w:val="006704C9"/>
    <w:rsid w:val="0067301C"/>
    <w:rsid w:val="0067468D"/>
    <w:rsid w:val="00680932"/>
    <w:rsid w:val="0068157A"/>
    <w:rsid w:val="00690990"/>
    <w:rsid w:val="00691C48"/>
    <w:rsid w:val="0069392D"/>
    <w:rsid w:val="006940E1"/>
    <w:rsid w:val="00696CC8"/>
    <w:rsid w:val="006A20F3"/>
    <w:rsid w:val="006B41EF"/>
    <w:rsid w:val="006B42FA"/>
    <w:rsid w:val="006B4724"/>
    <w:rsid w:val="006C0C34"/>
    <w:rsid w:val="006D33E9"/>
    <w:rsid w:val="006D4369"/>
    <w:rsid w:val="006E03AA"/>
    <w:rsid w:val="00700D06"/>
    <w:rsid w:val="00701492"/>
    <w:rsid w:val="00716EF0"/>
    <w:rsid w:val="00720258"/>
    <w:rsid w:val="00720FDA"/>
    <w:rsid w:val="00721068"/>
    <w:rsid w:val="00721DF1"/>
    <w:rsid w:val="00724E24"/>
    <w:rsid w:val="0072655D"/>
    <w:rsid w:val="00726810"/>
    <w:rsid w:val="00726F86"/>
    <w:rsid w:val="0073080F"/>
    <w:rsid w:val="0073430C"/>
    <w:rsid w:val="00736B7D"/>
    <w:rsid w:val="0075368A"/>
    <w:rsid w:val="00757A4E"/>
    <w:rsid w:val="00760022"/>
    <w:rsid w:val="00772F1F"/>
    <w:rsid w:val="00782714"/>
    <w:rsid w:val="00793E88"/>
    <w:rsid w:val="00797F36"/>
    <w:rsid w:val="007A09EF"/>
    <w:rsid w:val="007A5B6C"/>
    <w:rsid w:val="007B0055"/>
    <w:rsid w:val="007B37E6"/>
    <w:rsid w:val="007C1819"/>
    <w:rsid w:val="007C2CD2"/>
    <w:rsid w:val="007C57EB"/>
    <w:rsid w:val="007C61D0"/>
    <w:rsid w:val="007D3E6C"/>
    <w:rsid w:val="007D41E4"/>
    <w:rsid w:val="007D5B0A"/>
    <w:rsid w:val="007D67ED"/>
    <w:rsid w:val="007E0186"/>
    <w:rsid w:val="007E11D3"/>
    <w:rsid w:val="007E24B3"/>
    <w:rsid w:val="007E4F59"/>
    <w:rsid w:val="008018CD"/>
    <w:rsid w:val="0080225F"/>
    <w:rsid w:val="00804F9B"/>
    <w:rsid w:val="00804FA3"/>
    <w:rsid w:val="00806A6D"/>
    <w:rsid w:val="008144E0"/>
    <w:rsid w:val="00816707"/>
    <w:rsid w:val="00820F4B"/>
    <w:rsid w:val="00825562"/>
    <w:rsid w:val="00832C41"/>
    <w:rsid w:val="0083440F"/>
    <w:rsid w:val="00834DD0"/>
    <w:rsid w:val="00834FF9"/>
    <w:rsid w:val="00837C6A"/>
    <w:rsid w:val="00840766"/>
    <w:rsid w:val="00842702"/>
    <w:rsid w:val="00843BC7"/>
    <w:rsid w:val="0084757B"/>
    <w:rsid w:val="008477C7"/>
    <w:rsid w:val="00847F79"/>
    <w:rsid w:val="008516D9"/>
    <w:rsid w:val="0085471B"/>
    <w:rsid w:val="0086288D"/>
    <w:rsid w:val="00866917"/>
    <w:rsid w:val="00877DE1"/>
    <w:rsid w:val="008872C5"/>
    <w:rsid w:val="008878C5"/>
    <w:rsid w:val="00890436"/>
    <w:rsid w:val="00894091"/>
    <w:rsid w:val="00896257"/>
    <w:rsid w:val="008A2795"/>
    <w:rsid w:val="008B15BB"/>
    <w:rsid w:val="008B4D9A"/>
    <w:rsid w:val="008B52C2"/>
    <w:rsid w:val="008C01F7"/>
    <w:rsid w:val="008D018A"/>
    <w:rsid w:val="008D38FD"/>
    <w:rsid w:val="008E0C77"/>
    <w:rsid w:val="008E64C7"/>
    <w:rsid w:val="008F06DA"/>
    <w:rsid w:val="008F3F9D"/>
    <w:rsid w:val="00902BA5"/>
    <w:rsid w:val="00903172"/>
    <w:rsid w:val="00903AF6"/>
    <w:rsid w:val="00905F48"/>
    <w:rsid w:val="00910D94"/>
    <w:rsid w:val="009124B1"/>
    <w:rsid w:val="009142E8"/>
    <w:rsid w:val="00915F43"/>
    <w:rsid w:val="00923817"/>
    <w:rsid w:val="00937718"/>
    <w:rsid w:val="00937F4B"/>
    <w:rsid w:val="009401A8"/>
    <w:rsid w:val="009571C1"/>
    <w:rsid w:val="009603D0"/>
    <w:rsid w:val="0096234F"/>
    <w:rsid w:val="00962588"/>
    <w:rsid w:val="0096771B"/>
    <w:rsid w:val="009741D2"/>
    <w:rsid w:val="00977A3E"/>
    <w:rsid w:val="009834DA"/>
    <w:rsid w:val="00983580"/>
    <w:rsid w:val="00983F65"/>
    <w:rsid w:val="0098488C"/>
    <w:rsid w:val="00992A92"/>
    <w:rsid w:val="0099394F"/>
    <w:rsid w:val="009A2B97"/>
    <w:rsid w:val="009A4545"/>
    <w:rsid w:val="009B4F3F"/>
    <w:rsid w:val="009B6584"/>
    <w:rsid w:val="009C0068"/>
    <w:rsid w:val="009C2303"/>
    <w:rsid w:val="009E1139"/>
    <w:rsid w:val="009E1833"/>
    <w:rsid w:val="009F1600"/>
    <w:rsid w:val="009F5FA6"/>
    <w:rsid w:val="00A03AB3"/>
    <w:rsid w:val="00A0504C"/>
    <w:rsid w:val="00A05A63"/>
    <w:rsid w:val="00A24EC5"/>
    <w:rsid w:val="00A3119F"/>
    <w:rsid w:val="00A35896"/>
    <w:rsid w:val="00A37B67"/>
    <w:rsid w:val="00A418E3"/>
    <w:rsid w:val="00A41F3E"/>
    <w:rsid w:val="00A46FD6"/>
    <w:rsid w:val="00A47190"/>
    <w:rsid w:val="00A539AF"/>
    <w:rsid w:val="00A545E2"/>
    <w:rsid w:val="00A56372"/>
    <w:rsid w:val="00A62180"/>
    <w:rsid w:val="00A66374"/>
    <w:rsid w:val="00A744BE"/>
    <w:rsid w:val="00A77671"/>
    <w:rsid w:val="00A81974"/>
    <w:rsid w:val="00A835B2"/>
    <w:rsid w:val="00A87D06"/>
    <w:rsid w:val="00A90768"/>
    <w:rsid w:val="00A92C2E"/>
    <w:rsid w:val="00A94A4D"/>
    <w:rsid w:val="00A954C1"/>
    <w:rsid w:val="00AA1DD6"/>
    <w:rsid w:val="00AA2FA9"/>
    <w:rsid w:val="00AA3AF7"/>
    <w:rsid w:val="00AA4060"/>
    <w:rsid w:val="00AB06EF"/>
    <w:rsid w:val="00AB6469"/>
    <w:rsid w:val="00AC1515"/>
    <w:rsid w:val="00AC6B9B"/>
    <w:rsid w:val="00AD7BE2"/>
    <w:rsid w:val="00AE0A9A"/>
    <w:rsid w:val="00AF3F09"/>
    <w:rsid w:val="00AF582D"/>
    <w:rsid w:val="00B04DD3"/>
    <w:rsid w:val="00B05697"/>
    <w:rsid w:val="00B05968"/>
    <w:rsid w:val="00B10F06"/>
    <w:rsid w:val="00B15C8C"/>
    <w:rsid w:val="00B24E15"/>
    <w:rsid w:val="00B2709D"/>
    <w:rsid w:val="00B3295C"/>
    <w:rsid w:val="00B425DA"/>
    <w:rsid w:val="00B43CA4"/>
    <w:rsid w:val="00B44332"/>
    <w:rsid w:val="00B45DFA"/>
    <w:rsid w:val="00B54B80"/>
    <w:rsid w:val="00B6312E"/>
    <w:rsid w:val="00B6524B"/>
    <w:rsid w:val="00B6560A"/>
    <w:rsid w:val="00B746AC"/>
    <w:rsid w:val="00B822A1"/>
    <w:rsid w:val="00B83FE2"/>
    <w:rsid w:val="00B84DBC"/>
    <w:rsid w:val="00B90F43"/>
    <w:rsid w:val="00B952AF"/>
    <w:rsid w:val="00B97279"/>
    <w:rsid w:val="00BA1C87"/>
    <w:rsid w:val="00BA1FEB"/>
    <w:rsid w:val="00BC17FC"/>
    <w:rsid w:val="00BC3A61"/>
    <w:rsid w:val="00BC4651"/>
    <w:rsid w:val="00BD1167"/>
    <w:rsid w:val="00BD656C"/>
    <w:rsid w:val="00BF1786"/>
    <w:rsid w:val="00C01AB5"/>
    <w:rsid w:val="00C04D71"/>
    <w:rsid w:val="00C062E6"/>
    <w:rsid w:val="00C11E46"/>
    <w:rsid w:val="00C232EA"/>
    <w:rsid w:val="00C2572B"/>
    <w:rsid w:val="00C25CDF"/>
    <w:rsid w:val="00C25EA2"/>
    <w:rsid w:val="00C272A7"/>
    <w:rsid w:val="00C32648"/>
    <w:rsid w:val="00C33CB3"/>
    <w:rsid w:val="00C33FB4"/>
    <w:rsid w:val="00C37422"/>
    <w:rsid w:val="00C37D2B"/>
    <w:rsid w:val="00C40FDA"/>
    <w:rsid w:val="00C54AA5"/>
    <w:rsid w:val="00C57C3E"/>
    <w:rsid w:val="00C61166"/>
    <w:rsid w:val="00C644E6"/>
    <w:rsid w:val="00C667A9"/>
    <w:rsid w:val="00C83DD2"/>
    <w:rsid w:val="00C841A9"/>
    <w:rsid w:val="00C8489E"/>
    <w:rsid w:val="00C85A56"/>
    <w:rsid w:val="00C87820"/>
    <w:rsid w:val="00C90B0F"/>
    <w:rsid w:val="00CA7DB2"/>
    <w:rsid w:val="00CC1977"/>
    <w:rsid w:val="00CC6746"/>
    <w:rsid w:val="00CC6B99"/>
    <w:rsid w:val="00CD0F6B"/>
    <w:rsid w:val="00CD35A8"/>
    <w:rsid w:val="00CE6E2C"/>
    <w:rsid w:val="00CF5BF3"/>
    <w:rsid w:val="00CF6665"/>
    <w:rsid w:val="00CF6C78"/>
    <w:rsid w:val="00D02637"/>
    <w:rsid w:val="00D02A66"/>
    <w:rsid w:val="00D0845D"/>
    <w:rsid w:val="00D10631"/>
    <w:rsid w:val="00D10BB6"/>
    <w:rsid w:val="00D21596"/>
    <w:rsid w:val="00D25296"/>
    <w:rsid w:val="00D2770D"/>
    <w:rsid w:val="00D30424"/>
    <w:rsid w:val="00D32D40"/>
    <w:rsid w:val="00D32FFA"/>
    <w:rsid w:val="00D331D9"/>
    <w:rsid w:val="00D36930"/>
    <w:rsid w:val="00D37DDF"/>
    <w:rsid w:val="00D42788"/>
    <w:rsid w:val="00D42A08"/>
    <w:rsid w:val="00D44A63"/>
    <w:rsid w:val="00D46B11"/>
    <w:rsid w:val="00D47122"/>
    <w:rsid w:val="00D56E14"/>
    <w:rsid w:val="00D61315"/>
    <w:rsid w:val="00D61541"/>
    <w:rsid w:val="00D6300A"/>
    <w:rsid w:val="00D64503"/>
    <w:rsid w:val="00D75914"/>
    <w:rsid w:val="00D95DFE"/>
    <w:rsid w:val="00DA1BD5"/>
    <w:rsid w:val="00DB6026"/>
    <w:rsid w:val="00DC19E2"/>
    <w:rsid w:val="00DC4E47"/>
    <w:rsid w:val="00DD0D25"/>
    <w:rsid w:val="00DD2912"/>
    <w:rsid w:val="00DD2D61"/>
    <w:rsid w:val="00DF1ED0"/>
    <w:rsid w:val="00DF62E2"/>
    <w:rsid w:val="00E01D41"/>
    <w:rsid w:val="00E04571"/>
    <w:rsid w:val="00E04D98"/>
    <w:rsid w:val="00E132DF"/>
    <w:rsid w:val="00E134F4"/>
    <w:rsid w:val="00E2180A"/>
    <w:rsid w:val="00E2445E"/>
    <w:rsid w:val="00E264AA"/>
    <w:rsid w:val="00E32FCC"/>
    <w:rsid w:val="00E37EDD"/>
    <w:rsid w:val="00E409FD"/>
    <w:rsid w:val="00E442C7"/>
    <w:rsid w:val="00E44E3A"/>
    <w:rsid w:val="00E46522"/>
    <w:rsid w:val="00E50AD9"/>
    <w:rsid w:val="00E56DB6"/>
    <w:rsid w:val="00E61FE2"/>
    <w:rsid w:val="00E67081"/>
    <w:rsid w:val="00E80B68"/>
    <w:rsid w:val="00E837A9"/>
    <w:rsid w:val="00E84323"/>
    <w:rsid w:val="00E86A5B"/>
    <w:rsid w:val="00EA2911"/>
    <w:rsid w:val="00EA4FC6"/>
    <w:rsid w:val="00EA5F41"/>
    <w:rsid w:val="00EA674C"/>
    <w:rsid w:val="00EB4E55"/>
    <w:rsid w:val="00EC265B"/>
    <w:rsid w:val="00EC30CC"/>
    <w:rsid w:val="00EC6527"/>
    <w:rsid w:val="00ED13A7"/>
    <w:rsid w:val="00ED42F4"/>
    <w:rsid w:val="00ED562D"/>
    <w:rsid w:val="00EE25B9"/>
    <w:rsid w:val="00EE3C7B"/>
    <w:rsid w:val="00EE70FB"/>
    <w:rsid w:val="00EF6BA3"/>
    <w:rsid w:val="00F05CBF"/>
    <w:rsid w:val="00F066E4"/>
    <w:rsid w:val="00F10F9E"/>
    <w:rsid w:val="00F11263"/>
    <w:rsid w:val="00F2453F"/>
    <w:rsid w:val="00F25953"/>
    <w:rsid w:val="00F26913"/>
    <w:rsid w:val="00F52491"/>
    <w:rsid w:val="00F56149"/>
    <w:rsid w:val="00F5640E"/>
    <w:rsid w:val="00F60909"/>
    <w:rsid w:val="00F6360F"/>
    <w:rsid w:val="00F66894"/>
    <w:rsid w:val="00F70420"/>
    <w:rsid w:val="00F74C98"/>
    <w:rsid w:val="00F75EE6"/>
    <w:rsid w:val="00F76682"/>
    <w:rsid w:val="00F76D34"/>
    <w:rsid w:val="00F87C70"/>
    <w:rsid w:val="00F92F35"/>
    <w:rsid w:val="00FA25B3"/>
    <w:rsid w:val="00FA5307"/>
    <w:rsid w:val="00FA5415"/>
    <w:rsid w:val="00FA58FE"/>
    <w:rsid w:val="00FB0F03"/>
    <w:rsid w:val="00FB481D"/>
    <w:rsid w:val="00FB795E"/>
    <w:rsid w:val="00FC7EB5"/>
    <w:rsid w:val="00FD60ED"/>
    <w:rsid w:val="00FD7E31"/>
    <w:rsid w:val="00FE1375"/>
    <w:rsid w:val="00FE522D"/>
    <w:rsid w:val="00FF2E24"/>
    <w:rsid w:val="10DEC1ED"/>
    <w:rsid w:val="128FC783"/>
    <w:rsid w:val="16FED20A"/>
    <w:rsid w:val="233F6B3B"/>
    <w:rsid w:val="498E0AB8"/>
    <w:rsid w:val="673A8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DA6B"/>
  <w14:defaultImageDpi w14:val="32767"/>
  <w15:chartTrackingRefBased/>
  <w15:docId w15:val="{790B3C4F-55A6-7946-97FC-007FCE50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B56D6"/>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16E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22A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name1">
    <w:name w:val="school name 1"/>
    <w:link w:val="schoolname1Char"/>
    <w:qFormat/>
    <w:rsid w:val="00F74C98"/>
    <w:pPr>
      <w:spacing w:line="259" w:lineRule="auto"/>
    </w:pPr>
    <w:rPr>
      <w:rFonts w:asciiTheme="majorHAnsi" w:eastAsiaTheme="majorEastAsia" w:hAnsiTheme="majorHAnsi" w:cstheme="majorBidi"/>
      <w:b/>
      <w:color w:val="222E39"/>
      <w:szCs w:val="26"/>
    </w:rPr>
  </w:style>
  <w:style w:type="character" w:customStyle="1" w:styleId="schoolname1Char">
    <w:name w:val="school name 1 Char"/>
    <w:basedOn w:val="DefaultParagraphFont"/>
    <w:link w:val="schoolname1"/>
    <w:rsid w:val="00F74C98"/>
    <w:rPr>
      <w:rFonts w:asciiTheme="majorHAnsi" w:eastAsiaTheme="majorEastAsia" w:hAnsiTheme="majorHAnsi" w:cstheme="majorBidi"/>
      <w:b/>
      <w:color w:val="222E39"/>
      <w:szCs w:val="26"/>
    </w:rPr>
  </w:style>
  <w:style w:type="character" w:styleId="IntenseEmphasis">
    <w:name w:val="Intense Emphasis"/>
    <w:basedOn w:val="DefaultParagraphFont"/>
    <w:uiPriority w:val="21"/>
    <w:qFormat/>
    <w:rsid w:val="00F74C98"/>
    <w:rPr>
      <w:i/>
      <w:iCs/>
      <w:color w:val="4472C4" w:themeColor="accent1"/>
    </w:rPr>
  </w:style>
  <w:style w:type="paragraph" w:styleId="ListParagraph">
    <w:name w:val="List Paragraph"/>
    <w:basedOn w:val="Normal"/>
    <w:uiPriority w:val="34"/>
    <w:qFormat/>
    <w:rsid w:val="000E6285"/>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B822A1"/>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644FED"/>
    <w:rPr>
      <w:color w:val="808080"/>
    </w:rPr>
  </w:style>
  <w:style w:type="paragraph" w:customStyle="1" w:styleId="titleparagraph">
    <w:name w:val="title paragraph"/>
    <w:basedOn w:val="Heading2"/>
    <w:next w:val="Normal"/>
    <w:link w:val="titleparagraphChar"/>
    <w:qFormat/>
    <w:rsid w:val="00716EF0"/>
    <w:pPr>
      <w:spacing w:before="200"/>
    </w:pPr>
    <w:rPr>
      <w:rFonts w:ascii="Noto Sans" w:hAnsi="Noto Sans"/>
      <w:b/>
      <w:iCs/>
      <w:color w:val="3374AB"/>
      <w:szCs w:val="32"/>
      <w:lang w:eastAsia="en-GB"/>
    </w:rPr>
  </w:style>
  <w:style w:type="character" w:customStyle="1" w:styleId="titleparagraphChar">
    <w:name w:val="title paragraph Char"/>
    <w:basedOn w:val="DefaultParagraphFont"/>
    <w:link w:val="titleparagraph"/>
    <w:rsid w:val="00716EF0"/>
    <w:rPr>
      <w:rFonts w:ascii="Noto Sans" w:eastAsiaTheme="majorEastAsia" w:hAnsi="Noto Sans" w:cstheme="majorBidi"/>
      <w:b/>
      <w:iCs/>
      <w:color w:val="3374AB"/>
      <w:sz w:val="26"/>
      <w:szCs w:val="32"/>
      <w:lang w:eastAsia="en-GB"/>
    </w:rPr>
  </w:style>
  <w:style w:type="character" w:customStyle="1" w:styleId="Heading2Char">
    <w:name w:val="Heading 2 Char"/>
    <w:basedOn w:val="DefaultParagraphFont"/>
    <w:link w:val="Heading2"/>
    <w:uiPriority w:val="9"/>
    <w:semiHidden/>
    <w:rsid w:val="00716EF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837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7A9"/>
    <w:rPr>
      <w:rFonts w:ascii="Segoe UI" w:eastAsia="Times New Roman" w:hAnsi="Segoe UI" w:cs="Segoe UI"/>
      <w:sz w:val="18"/>
      <w:szCs w:val="18"/>
    </w:rPr>
  </w:style>
  <w:style w:type="character" w:styleId="Hyperlink">
    <w:name w:val="Hyperlink"/>
    <w:basedOn w:val="DefaultParagraphFont"/>
    <w:uiPriority w:val="99"/>
    <w:unhideWhenUsed/>
    <w:rsid w:val="006704C9"/>
    <w:rPr>
      <w:color w:val="0563C1" w:themeColor="hyperlink"/>
      <w:u w:val="single"/>
    </w:rPr>
  </w:style>
  <w:style w:type="character" w:styleId="UnresolvedMention">
    <w:name w:val="Unresolved Mention"/>
    <w:basedOn w:val="DefaultParagraphFont"/>
    <w:uiPriority w:val="99"/>
    <w:rsid w:val="006704C9"/>
    <w:rPr>
      <w:color w:val="605E5C"/>
      <w:shd w:val="clear" w:color="auto" w:fill="E1DFDD"/>
    </w:rPr>
  </w:style>
  <w:style w:type="paragraph" w:styleId="NoSpacing">
    <w:name w:val="No Spacing"/>
    <w:uiPriority w:val="1"/>
    <w:qFormat/>
    <w:rsid w:val="00866917"/>
    <w:rPr>
      <w:sz w:val="22"/>
      <w:szCs w:val="22"/>
    </w:rPr>
  </w:style>
  <w:style w:type="paragraph" w:customStyle="1" w:styleId="trt0xe">
    <w:name w:val="trt0xe"/>
    <w:basedOn w:val="Normal"/>
    <w:rsid w:val="007A5B6C"/>
    <w:pPr>
      <w:spacing w:before="100" w:beforeAutospacing="1" w:after="100" w:afterAutospacing="1"/>
    </w:pPr>
    <w:rPr>
      <w:lang w:eastAsia="en-GB"/>
    </w:rPr>
  </w:style>
  <w:style w:type="paragraph" w:customStyle="1" w:styleId="Heading8A">
    <w:name w:val="Heading 8 A"/>
    <w:next w:val="Normal"/>
    <w:rsid w:val="00447A64"/>
    <w:pPr>
      <w:keepNext/>
      <w:outlineLvl w:val="7"/>
    </w:pPr>
    <w:rPr>
      <w:rFonts w:ascii="Times New Roman" w:eastAsia="ヒラギノ角ゴ Pro W3" w:hAnsi="Times New Roman" w:cs="Times New Roman"/>
      <w:color w:val="000000"/>
      <w:szCs w:val="20"/>
    </w:rPr>
  </w:style>
  <w:style w:type="character" w:styleId="Strong">
    <w:name w:val="Strong"/>
    <w:basedOn w:val="DefaultParagraphFont"/>
    <w:qFormat/>
    <w:rsid w:val="00447A64"/>
    <w:rPr>
      <w:b/>
      <w:bCs/>
    </w:rPr>
  </w:style>
  <w:style w:type="paragraph" w:styleId="Title">
    <w:name w:val="Title"/>
    <w:basedOn w:val="Normal"/>
    <w:next w:val="Normal"/>
    <w:link w:val="TitleChar"/>
    <w:uiPriority w:val="10"/>
    <w:qFormat/>
    <w:rsid w:val="005A145A"/>
    <w:pPr>
      <w:spacing w:after="60"/>
      <w:jc w:val="center"/>
    </w:pPr>
    <w:rPr>
      <w:rFonts w:ascii="Arial" w:eastAsia="Arial" w:hAnsi="Arial" w:cs="Arial"/>
      <w:b/>
      <w:color w:val="00000A"/>
      <w:sz w:val="40"/>
      <w:szCs w:val="40"/>
      <w:lang w:eastAsia="en-GB"/>
    </w:rPr>
  </w:style>
  <w:style w:type="character" w:customStyle="1" w:styleId="TitleChar">
    <w:name w:val="Title Char"/>
    <w:basedOn w:val="DefaultParagraphFont"/>
    <w:link w:val="Title"/>
    <w:uiPriority w:val="10"/>
    <w:rsid w:val="005A145A"/>
    <w:rPr>
      <w:rFonts w:ascii="Arial" w:eastAsia="Arial" w:hAnsi="Arial" w:cs="Arial"/>
      <w:b/>
      <w:color w:val="00000A"/>
      <w:sz w:val="40"/>
      <w:szCs w:val="4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0182">
      <w:bodyDiv w:val="1"/>
      <w:marLeft w:val="0"/>
      <w:marRight w:val="0"/>
      <w:marTop w:val="0"/>
      <w:marBottom w:val="0"/>
      <w:divBdr>
        <w:top w:val="none" w:sz="0" w:space="0" w:color="auto"/>
        <w:left w:val="none" w:sz="0" w:space="0" w:color="auto"/>
        <w:bottom w:val="none" w:sz="0" w:space="0" w:color="auto"/>
        <w:right w:val="none" w:sz="0" w:space="0" w:color="auto"/>
      </w:divBdr>
    </w:div>
    <w:div w:id="104270402">
      <w:bodyDiv w:val="1"/>
      <w:marLeft w:val="0"/>
      <w:marRight w:val="0"/>
      <w:marTop w:val="0"/>
      <w:marBottom w:val="0"/>
      <w:divBdr>
        <w:top w:val="none" w:sz="0" w:space="0" w:color="auto"/>
        <w:left w:val="none" w:sz="0" w:space="0" w:color="auto"/>
        <w:bottom w:val="none" w:sz="0" w:space="0" w:color="auto"/>
        <w:right w:val="none" w:sz="0" w:space="0" w:color="auto"/>
      </w:divBdr>
    </w:div>
    <w:div w:id="332953427">
      <w:bodyDiv w:val="1"/>
      <w:marLeft w:val="0"/>
      <w:marRight w:val="0"/>
      <w:marTop w:val="0"/>
      <w:marBottom w:val="0"/>
      <w:divBdr>
        <w:top w:val="none" w:sz="0" w:space="0" w:color="auto"/>
        <w:left w:val="none" w:sz="0" w:space="0" w:color="auto"/>
        <w:bottom w:val="none" w:sz="0" w:space="0" w:color="auto"/>
        <w:right w:val="none" w:sz="0" w:space="0" w:color="auto"/>
      </w:divBdr>
    </w:div>
    <w:div w:id="481118577">
      <w:bodyDiv w:val="1"/>
      <w:marLeft w:val="0"/>
      <w:marRight w:val="0"/>
      <w:marTop w:val="0"/>
      <w:marBottom w:val="0"/>
      <w:divBdr>
        <w:top w:val="none" w:sz="0" w:space="0" w:color="auto"/>
        <w:left w:val="none" w:sz="0" w:space="0" w:color="auto"/>
        <w:bottom w:val="none" w:sz="0" w:space="0" w:color="auto"/>
        <w:right w:val="none" w:sz="0" w:space="0" w:color="auto"/>
      </w:divBdr>
      <w:divsChild>
        <w:div w:id="921989752">
          <w:marLeft w:val="0"/>
          <w:marRight w:val="0"/>
          <w:marTop w:val="0"/>
          <w:marBottom w:val="0"/>
          <w:divBdr>
            <w:top w:val="none" w:sz="0" w:space="0" w:color="auto"/>
            <w:left w:val="none" w:sz="0" w:space="0" w:color="auto"/>
            <w:bottom w:val="none" w:sz="0" w:space="0" w:color="auto"/>
            <w:right w:val="none" w:sz="0" w:space="0" w:color="auto"/>
          </w:divBdr>
        </w:div>
      </w:divsChild>
    </w:div>
    <w:div w:id="499924836">
      <w:bodyDiv w:val="1"/>
      <w:marLeft w:val="0"/>
      <w:marRight w:val="0"/>
      <w:marTop w:val="0"/>
      <w:marBottom w:val="0"/>
      <w:divBdr>
        <w:top w:val="none" w:sz="0" w:space="0" w:color="auto"/>
        <w:left w:val="none" w:sz="0" w:space="0" w:color="auto"/>
        <w:bottom w:val="none" w:sz="0" w:space="0" w:color="auto"/>
        <w:right w:val="none" w:sz="0" w:space="0" w:color="auto"/>
      </w:divBdr>
    </w:div>
    <w:div w:id="767894436">
      <w:bodyDiv w:val="1"/>
      <w:marLeft w:val="0"/>
      <w:marRight w:val="0"/>
      <w:marTop w:val="0"/>
      <w:marBottom w:val="0"/>
      <w:divBdr>
        <w:top w:val="none" w:sz="0" w:space="0" w:color="auto"/>
        <w:left w:val="none" w:sz="0" w:space="0" w:color="auto"/>
        <w:bottom w:val="none" w:sz="0" w:space="0" w:color="auto"/>
        <w:right w:val="none" w:sz="0" w:space="0" w:color="auto"/>
      </w:divBdr>
    </w:div>
    <w:div w:id="898709038">
      <w:bodyDiv w:val="1"/>
      <w:marLeft w:val="0"/>
      <w:marRight w:val="0"/>
      <w:marTop w:val="0"/>
      <w:marBottom w:val="0"/>
      <w:divBdr>
        <w:top w:val="none" w:sz="0" w:space="0" w:color="auto"/>
        <w:left w:val="none" w:sz="0" w:space="0" w:color="auto"/>
        <w:bottom w:val="none" w:sz="0" w:space="0" w:color="auto"/>
        <w:right w:val="none" w:sz="0" w:space="0" w:color="auto"/>
      </w:divBdr>
    </w:div>
    <w:div w:id="1023362698">
      <w:bodyDiv w:val="1"/>
      <w:marLeft w:val="0"/>
      <w:marRight w:val="0"/>
      <w:marTop w:val="0"/>
      <w:marBottom w:val="0"/>
      <w:divBdr>
        <w:top w:val="none" w:sz="0" w:space="0" w:color="auto"/>
        <w:left w:val="none" w:sz="0" w:space="0" w:color="auto"/>
        <w:bottom w:val="none" w:sz="0" w:space="0" w:color="auto"/>
        <w:right w:val="none" w:sz="0" w:space="0" w:color="auto"/>
      </w:divBdr>
      <w:divsChild>
        <w:div w:id="1525899556">
          <w:marLeft w:val="0"/>
          <w:marRight w:val="0"/>
          <w:marTop w:val="0"/>
          <w:marBottom w:val="0"/>
          <w:divBdr>
            <w:top w:val="none" w:sz="0" w:space="0" w:color="auto"/>
            <w:left w:val="none" w:sz="0" w:space="0" w:color="auto"/>
            <w:bottom w:val="none" w:sz="0" w:space="0" w:color="auto"/>
            <w:right w:val="none" w:sz="0" w:space="0" w:color="auto"/>
          </w:divBdr>
        </w:div>
      </w:divsChild>
    </w:div>
    <w:div w:id="1050812009">
      <w:bodyDiv w:val="1"/>
      <w:marLeft w:val="0"/>
      <w:marRight w:val="0"/>
      <w:marTop w:val="0"/>
      <w:marBottom w:val="0"/>
      <w:divBdr>
        <w:top w:val="none" w:sz="0" w:space="0" w:color="auto"/>
        <w:left w:val="none" w:sz="0" w:space="0" w:color="auto"/>
        <w:bottom w:val="none" w:sz="0" w:space="0" w:color="auto"/>
        <w:right w:val="none" w:sz="0" w:space="0" w:color="auto"/>
      </w:divBdr>
      <w:divsChild>
        <w:div w:id="1347251249">
          <w:marLeft w:val="0"/>
          <w:marRight w:val="0"/>
          <w:marTop w:val="0"/>
          <w:marBottom w:val="0"/>
          <w:divBdr>
            <w:top w:val="none" w:sz="0" w:space="0" w:color="auto"/>
            <w:left w:val="none" w:sz="0" w:space="0" w:color="auto"/>
            <w:bottom w:val="none" w:sz="0" w:space="0" w:color="auto"/>
            <w:right w:val="none" w:sz="0" w:space="0" w:color="auto"/>
          </w:divBdr>
        </w:div>
      </w:divsChild>
    </w:div>
    <w:div w:id="1138767595">
      <w:bodyDiv w:val="1"/>
      <w:marLeft w:val="0"/>
      <w:marRight w:val="0"/>
      <w:marTop w:val="0"/>
      <w:marBottom w:val="0"/>
      <w:divBdr>
        <w:top w:val="none" w:sz="0" w:space="0" w:color="auto"/>
        <w:left w:val="none" w:sz="0" w:space="0" w:color="auto"/>
        <w:bottom w:val="none" w:sz="0" w:space="0" w:color="auto"/>
        <w:right w:val="none" w:sz="0" w:space="0" w:color="auto"/>
      </w:divBdr>
      <w:divsChild>
        <w:div w:id="1163010599">
          <w:marLeft w:val="0"/>
          <w:marRight w:val="0"/>
          <w:marTop w:val="0"/>
          <w:marBottom w:val="0"/>
          <w:divBdr>
            <w:top w:val="none" w:sz="0" w:space="0" w:color="auto"/>
            <w:left w:val="none" w:sz="0" w:space="0" w:color="auto"/>
            <w:bottom w:val="none" w:sz="0" w:space="0" w:color="auto"/>
            <w:right w:val="none" w:sz="0" w:space="0" w:color="auto"/>
          </w:divBdr>
        </w:div>
      </w:divsChild>
    </w:div>
    <w:div w:id="1259024537">
      <w:bodyDiv w:val="1"/>
      <w:marLeft w:val="0"/>
      <w:marRight w:val="0"/>
      <w:marTop w:val="0"/>
      <w:marBottom w:val="0"/>
      <w:divBdr>
        <w:top w:val="none" w:sz="0" w:space="0" w:color="auto"/>
        <w:left w:val="none" w:sz="0" w:space="0" w:color="auto"/>
        <w:bottom w:val="none" w:sz="0" w:space="0" w:color="auto"/>
        <w:right w:val="none" w:sz="0" w:space="0" w:color="auto"/>
      </w:divBdr>
    </w:div>
    <w:div w:id="1320574336">
      <w:bodyDiv w:val="1"/>
      <w:marLeft w:val="0"/>
      <w:marRight w:val="0"/>
      <w:marTop w:val="0"/>
      <w:marBottom w:val="0"/>
      <w:divBdr>
        <w:top w:val="none" w:sz="0" w:space="0" w:color="auto"/>
        <w:left w:val="none" w:sz="0" w:space="0" w:color="auto"/>
        <w:bottom w:val="none" w:sz="0" w:space="0" w:color="auto"/>
        <w:right w:val="none" w:sz="0" w:space="0" w:color="auto"/>
      </w:divBdr>
      <w:divsChild>
        <w:div w:id="627203848">
          <w:marLeft w:val="0"/>
          <w:marRight w:val="0"/>
          <w:marTop w:val="0"/>
          <w:marBottom w:val="0"/>
          <w:divBdr>
            <w:top w:val="none" w:sz="0" w:space="0" w:color="auto"/>
            <w:left w:val="none" w:sz="0" w:space="0" w:color="auto"/>
            <w:bottom w:val="none" w:sz="0" w:space="0" w:color="auto"/>
            <w:right w:val="none" w:sz="0" w:space="0" w:color="auto"/>
          </w:divBdr>
        </w:div>
      </w:divsChild>
    </w:div>
    <w:div w:id="1535315160">
      <w:bodyDiv w:val="1"/>
      <w:marLeft w:val="0"/>
      <w:marRight w:val="0"/>
      <w:marTop w:val="0"/>
      <w:marBottom w:val="0"/>
      <w:divBdr>
        <w:top w:val="none" w:sz="0" w:space="0" w:color="auto"/>
        <w:left w:val="none" w:sz="0" w:space="0" w:color="auto"/>
        <w:bottom w:val="none" w:sz="0" w:space="0" w:color="auto"/>
        <w:right w:val="none" w:sz="0" w:space="0" w:color="auto"/>
      </w:divBdr>
    </w:div>
    <w:div w:id="1558277327">
      <w:bodyDiv w:val="1"/>
      <w:marLeft w:val="0"/>
      <w:marRight w:val="0"/>
      <w:marTop w:val="0"/>
      <w:marBottom w:val="0"/>
      <w:divBdr>
        <w:top w:val="none" w:sz="0" w:space="0" w:color="auto"/>
        <w:left w:val="none" w:sz="0" w:space="0" w:color="auto"/>
        <w:bottom w:val="none" w:sz="0" w:space="0" w:color="auto"/>
        <w:right w:val="none" w:sz="0" w:space="0" w:color="auto"/>
      </w:divBdr>
    </w:div>
    <w:div w:id="1865092271">
      <w:bodyDiv w:val="1"/>
      <w:marLeft w:val="0"/>
      <w:marRight w:val="0"/>
      <w:marTop w:val="0"/>
      <w:marBottom w:val="0"/>
      <w:divBdr>
        <w:top w:val="none" w:sz="0" w:space="0" w:color="auto"/>
        <w:left w:val="none" w:sz="0" w:space="0" w:color="auto"/>
        <w:bottom w:val="none" w:sz="0" w:space="0" w:color="auto"/>
        <w:right w:val="none" w:sz="0" w:space="0" w:color="auto"/>
      </w:divBdr>
    </w:div>
    <w:div w:id="2143840860">
      <w:bodyDiv w:val="1"/>
      <w:marLeft w:val="0"/>
      <w:marRight w:val="0"/>
      <w:marTop w:val="0"/>
      <w:marBottom w:val="0"/>
      <w:divBdr>
        <w:top w:val="none" w:sz="0" w:space="0" w:color="auto"/>
        <w:left w:val="none" w:sz="0" w:space="0" w:color="auto"/>
        <w:bottom w:val="none" w:sz="0" w:space="0" w:color="auto"/>
        <w:right w:val="none" w:sz="0" w:space="0" w:color="auto"/>
      </w:divBdr>
      <w:divsChild>
        <w:div w:id="187684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63664DD1A434990E9A72CED18A0C3" ma:contentTypeVersion="12" ma:contentTypeDescription="Create a new document." ma:contentTypeScope="" ma:versionID="b31ef54eaa0a21c67fb8435db7f07cd2">
  <xsd:schema xmlns:xsd="http://www.w3.org/2001/XMLSchema" xmlns:xs="http://www.w3.org/2001/XMLSchema" xmlns:p="http://schemas.microsoft.com/office/2006/metadata/properties" xmlns:ns2="7ab45e01-14ce-455c-a47f-3094f756f465" xmlns:ns3="e3f19598-84f3-4f47-997d-067dfd819b5f" targetNamespace="http://schemas.microsoft.com/office/2006/metadata/properties" ma:root="true" ma:fieldsID="e45ef3a9d8f585e23947f848d1faa1c6" ns2:_="" ns3:_="">
    <xsd:import namespace="7ab45e01-14ce-455c-a47f-3094f756f465"/>
    <xsd:import namespace="e3f19598-84f3-4f47-997d-067dfd819b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5e01-14ce-455c-a47f-3094f756f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f19598-84f3-4f47-997d-067dfd819b5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11C978-2EDE-4C8E-BA80-7F0EB37DE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5e01-14ce-455c-a47f-3094f756f465"/>
    <ds:schemaRef ds:uri="e3f19598-84f3-4f47-997d-067dfd819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F0197A-348B-44D7-B283-9E67C16900E5}">
  <ds:schemaRefs>
    <ds:schemaRef ds:uri="http://schemas.openxmlformats.org/officeDocument/2006/bibliography"/>
  </ds:schemaRefs>
</ds:datastoreItem>
</file>

<file path=customXml/itemProps3.xml><?xml version="1.0" encoding="utf-8"?>
<ds:datastoreItem xmlns:ds="http://schemas.openxmlformats.org/officeDocument/2006/customXml" ds:itemID="{1DB1F71A-6AA3-48E9-9F38-2CDDBB3D65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033275-5AB2-4445-A84C-71449E66E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Thowfeek</dc:creator>
  <cp:keywords/>
  <dc:description/>
  <cp:lastModifiedBy>Stephen</cp:lastModifiedBy>
  <cp:revision>2</cp:revision>
  <cp:lastPrinted>2020-01-29T14:07:00Z</cp:lastPrinted>
  <dcterms:created xsi:type="dcterms:W3CDTF">2023-02-01T11:46:00Z</dcterms:created>
  <dcterms:modified xsi:type="dcterms:W3CDTF">2023-02-01T11:46:00Z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0x010100DB863664DD1A434990E9A72CED18A0C3</vt:lpwstr>
  </property>
</Properties>
</file>